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6733C57E" w:rsidR="00977F78" w:rsidRPr="003417AD" w:rsidRDefault="00977F78" w:rsidP="003417AD">
      <w:pPr>
        <w:ind w:left="2836" w:firstLine="709"/>
        <w:rPr>
          <w:b/>
          <w:sz w:val="16"/>
          <w:szCs w:val="16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  <w:r w:rsidR="003417AD">
        <w:rPr>
          <w:b/>
          <w:sz w:val="40"/>
          <w:szCs w:val="40"/>
        </w:rPr>
        <w:t xml:space="preserve">                  </w:t>
      </w:r>
      <w:r w:rsidR="00EF2BA1">
        <w:rPr>
          <w:b/>
          <w:color w:val="D9D9D9" w:themeColor="background1" w:themeShade="D9"/>
          <w:sz w:val="16"/>
          <w:szCs w:val="16"/>
        </w:rPr>
        <w:t>[UPDATED OCT. 28</w:t>
      </w:r>
      <w:r w:rsidR="003417AD" w:rsidRPr="003417AD">
        <w:rPr>
          <w:b/>
          <w:color w:val="D9D9D9" w:themeColor="background1" w:themeShade="D9"/>
          <w:sz w:val="16"/>
          <w:szCs w:val="16"/>
        </w:rPr>
        <w:t>]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proofErr w:type="spellStart"/>
      <w:r w:rsidRPr="002F1D31">
        <w:t>Nahanton</w:t>
      </w:r>
      <w:proofErr w:type="spellEnd"/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985D11" w:rsidRDefault="00977F78">
      <w:pPr>
        <w:rPr>
          <w:sz w:val="28"/>
          <w:szCs w:val="28"/>
        </w:rPr>
      </w:pPr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6CC7652E" w14:textId="6AC7CD66" w:rsidR="001A72B5" w:rsidRDefault="003417AD" w:rsidP="00556ABB">
      <w:pPr>
        <w:rPr>
          <w:b/>
        </w:rPr>
      </w:pPr>
      <w:r w:rsidRPr="003417AD">
        <w:rPr>
          <w:b/>
        </w:rPr>
        <w:t>Massachusetts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College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of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Liberal Arts</w:t>
      </w:r>
      <w:r w:rsidR="005627F5">
        <w:rPr>
          <w:b/>
        </w:rPr>
        <w:t xml:space="preserve"> (MCLA)</w:t>
      </w:r>
      <w:r w:rsidRPr="003417AD">
        <w:rPr>
          <w:b/>
        </w:rPr>
        <w:t xml:space="preserve"> North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Adams,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 xml:space="preserve">MA                                           </w:t>
      </w:r>
    </w:p>
    <w:p w14:paraId="6CB1450D" w14:textId="26AB641A" w:rsidR="003417AD" w:rsidRPr="003417AD" w:rsidRDefault="003417AD" w:rsidP="00556ABB">
      <w:pPr>
        <w:rPr>
          <w:b/>
        </w:rPr>
      </w:pPr>
      <w:r w:rsidRPr="00625CAC">
        <w:rPr>
          <w:i/>
        </w:rPr>
        <w:t>Anticipated</w:t>
      </w:r>
      <w:r w:rsidR="005627F5">
        <w:rPr>
          <w:b/>
        </w:rPr>
        <w:t xml:space="preserve"> </w:t>
      </w:r>
      <w:r w:rsidR="005627F5" w:rsidRPr="005627F5">
        <w:rPr>
          <w:i/>
        </w:rPr>
        <w:t>Graduation</w:t>
      </w:r>
      <w:r w:rsidR="005627F5">
        <w:rPr>
          <w:b/>
        </w:rPr>
        <w:t xml:space="preserve"> </w:t>
      </w:r>
      <w:r w:rsidRPr="002F1D31">
        <w:t>May, 2016</w:t>
      </w:r>
    </w:p>
    <w:p w14:paraId="7763C186" w14:textId="5E8F01AF" w:rsidR="00556ABB" w:rsidRPr="003417AD" w:rsidRDefault="00977F78" w:rsidP="00556ABB">
      <w:r w:rsidRPr="003417AD">
        <w:t>Bachelor</w:t>
      </w:r>
      <w:r w:rsidRPr="003417AD">
        <w:rPr>
          <w:rFonts w:eastAsia="Times New Roman" w:cs="Times New Roman"/>
        </w:rPr>
        <w:t xml:space="preserve"> </w:t>
      </w:r>
      <w:r w:rsidRPr="003417AD">
        <w:t>of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Pr="003417AD">
        <w:rPr>
          <w:rFonts w:eastAsia="Times New Roman" w:cs="Times New Roman"/>
        </w:rPr>
        <w:t xml:space="preserve"> </w:t>
      </w:r>
      <w:r w:rsidRPr="003417AD">
        <w:t>in</w:t>
      </w:r>
      <w:r w:rsidRPr="003417AD">
        <w:rPr>
          <w:rFonts w:eastAsia="Times New Roman" w:cs="Times New Roman"/>
        </w:rPr>
        <w:t xml:space="preserve"> </w:t>
      </w:r>
      <w:r w:rsidRPr="003417AD">
        <w:t>Computer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="00556ABB" w:rsidRPr="003417AD">
        <w:tab/>
      </w:r>
      <w:r w:rsidR="002F1D31" w:rsidRPr="003417AD">
        <w:tab/>
      </w:r>
      <w:r w:rsidR="002F1D31" w:rsidRPr="003417AD">
        <w:tab/>
      </w:r>
      <w:r w:rsidR="002F1D31" w:rsidRPr="003417AD">
        <w:tab/>
      </w:r>
      <w:r w:rsidR="003417AD">
        <w:tab/>
      </w:r>
      <w:r w:rsidR="003417AD">
        <w:tab/>
      </w:r>
      <w:r w:rsidR="003417AD">
        <w:tab/>
      </w:r>
      <w:r w:rsidR="00985D11" w:rsidRPr="003417AD">
        <w:t xml:space="preserve"> </w:t>
      </w:r>
    </w:p>
    <w:p w14:paraId="1B85C02A" w14:textId="750A9ED7" w:rsidR="00E56C7F" w:rsidRPr="002F1D31" w:rsidRDefault="001A72B5" w:rsidP="00E56C7F">
      <w:r>
        <w:t>Bachelor of Arts in Philosophy</w:t>
      </w:r>
    </w:p>
    <w:p w14:paraId="444307E1" w14:textId="77777777" w:rsidR="00985D11" w:rsidRDefault="00977F78" w:rsidP="00973D2B">
      <w:pPr>
        <w:ind w:left="1065" w:hanging="1065"/>
        <w:rPr>
          <w:b/>
        </w:rPr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443EA972" w14:textId="77777777" w:rsidR="00E10EAB" w:rsidRDefault="00E10EAB" w:rsidP="00973D2B">
      <w:pPr>
        <w:ind w:left="1065" w:hanging="1065"/>
      </w:pPr>
    </w:p>
    <w:p w14:paraId="54F51875" w14:textId="38F4A30D" w:rsidR="00E10EAB" w:rsidRDefault="001A72B5" w:rsidP="00973D2B">
      <w:pPr>
        <w:ind w:left="1065" w:hanging="1065"/>
        <w:sectPr w:rsidR="00E10EAB" w:rsidSect="00625CAC">
          <w:pgSz w:w="12240" w:h="15840"/>
          <w:pgMar w:top="720" w:right="720" w:bottom="720" w:left="720" w:header="720" w:footer="720" w:gutter="0"/>
          <w:cols w:space="720"/>
          <w:docGrid w:linePitch="326" w:charSpace="-6145"/>
        </w:sectPr>
      </w:pPr>
      <w:r>
        <w:t>Languages</w:t>
      </w:r>
      <w:r>
        <w:tab/>
      </w:r>
      <w:r>
        <w:tab/>
      </w:r>
      <w:r>
        <w:tab/>
      </w:r>
      <w:r>
        <w:tab/>
      </w:r>
      <w:r>
        <w:tab/>
        <w:t xml:space="preserve">     Tools</w:t>
      </w:r>
      <w:r>
        <w:tab/>
      </w:r>
      <w:r>
        <w:tab/>
      </w:r>
      <w:r>
        <w:tab/>
      </w:r>
      <w:r>
        <w:tab/>
        <w:t xml:space="preserve">         </w:t>
      </w:r>
      <w:r w:rsidR="00E10EAB">
        <w:t>Other</w:t>
      </w:r>
    </w:p>
    <w:p w14:paraId="6B13816F" w14:textId="6F0FF5CE" w:rsidR="00E10EAB" w:rsidRDefault="00E2050F" w:rsidP="00E10EAB">
      <w:pPr>
        <w:ind w:left="709"/>
      </w:pPr>
      <w:r w:rsidRPr="002F1D31">
        <w:lastRenderedPageBreak/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E10EAB">
        <w:t>,</w:t>
      </w:r>
      <w:r w:rsidR="00DC3B08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1A72B5">
        <w:t>PHP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E10EAB">
        <w:t xml:space="preserve"> Ruby, C#</w:t>
      </w:r>
    </w:p>
    <w:p w14:paraId="29490362" w14:textId="292DCD9C" w:rsidR="001A72B5" w:rsidRDefault="00517C08" w:rsidP="00E10EAB">
      <w:r w:rsidRPr="002F1D31">
        <w:t xml:space="preserve"> </w:t>
      </w:r>
    </w:p>
    <w:p w14:paraId="00E5D311" w14:textId="651DF8A9" w:rsidR="008D26FA" w:rsidRDefault="00973D2B" w:rsidP="001A72B5">
      <w:pPr>
        <w:ind w:left="709"/>
      </w:pPr>
      <w:r w:rsidRPr="002F1D31">
        <w:lastRenderedPageBreak/>
        <w:t>Eclipse</w:t>
      </w:r>
      <w:r w:rsidR="00517C08" w:rsidRPr="002F1D31">
        <w:t>, NetBeans</w:t>
      </w:r>
      <w:r w:rsidR="00E10EAB">
        <w:t>, Visual Studio</w:t>
      </w:r>
      <w:r w:rsidR="001A72B5">
        <w:t>, Sublime</w:t>
      </w:r>
    </w:p>
    <w:p w14:paraId="31EB9D11" w14:textId="77777777" w:rsidR="00E10EAB" w:rsidRDefault="00E10EAB" w:rsidP="00E10EAB">
      <w:pPr>
        <w:ind w:left="709"/>
      </w:pPr>
    </w:p>
    <w:p w14:paraId="09CD1740" w14:textId="77777777" w:rsidR="00E10EAB" w:rsidRDefault="00E10EAB" w:rsidP="00E10EAB">
      <w:pPr>
        <w:ind w:left="709"/>
      </w:pPr>
    </w:p>
    <w:p w14:paraId="1C01AB20" w14:textId="77777777" w:rsidR="00E10EAB" w:rsidRDefault="00E10EAB" w:rsidP="00E10EAB">
      <w:pPr>
        <w:ind w:left="709"/>
      </w:pPr>
    </w:p>
    <w:p w14:paraId="087B20C3" w14:textId="1498136C" w:rsidR="00E10EAB" w:rsidRPr="001A72B5" w:rsidRDefault="00E10EAB" w:rsidP="001A72B5">
      <w:pPr>
        <w:ind w:left="709"/>
        <w:sectPr w:rsidR="00E10EAB" w:rsidRPr="001A72B5" w:rsidSect="00E10EA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 w:charSpace="-6145"/>
        </w:sectPr>
      </w:pPr>
      <w:r w:rsidRPr="002F1D31">
        <w:lastRenderedPageBreak/>
        <w:t>Data Structures,</w:t>
      </w:r>
      <w:r w:rsidRPr="00E10EAB">
        <w:t xml:space="preserve"> </w:t>
      </w:r>
      <w:r w:rsidRPr="002F1D31">
        <w:t>Design Patterns,</w:t>
      </w:r>
      <w:r w:rsidRPr="00E10EAB">
        <w:t xml:space="preserve"> </w:t>
      </w:r>
      <w:r w:rsidR="001A72B5">
        <w:t xml:space="preserve">Android Development, </w:t>
      </w:r>
      <w:r w:rsidRPr="002F1D31">
        <w:t>Linux</w:t>
      </w:r>
      <w:r w:rsidR="001A72B5">
        <w:t xml:space="preserve">, OSX, Windows </w:t>
      </w:r>
    </w:p>
    <w:p w14:paraId="23E136C0" w14:textId="1C200357" w:rsidR="002F1D31" w:rsidRDefault="00625CAC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lastRenderedPageBreak/>
        <w:t>Development</w:t>
      </w:r>
      <w:r w:rsidR="00977F78"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="00977F78" w:rsidRPr="00985D11">
        <w:rPr>
          <w:b/>
          <w:sz w:val="28"/>
          <w:szCs w:val="28"/>
        </w:rPr>
        <w:t>Experience:</w:t>
      </w:r>
    </w:p>
    <w:p w14:paraId="6D7BB465" w14:textId="4BF84691" w:rsidR="007E187A" w:rsidRDefault="00567A6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A9926C1" w14:textId="11B357F0" w:rsidR="00567A6E" w:rsidRPr="00567A6E" w:rsidRDefault="00567A6E" w:rsidP="00567A6E">
      <w:pPr>
        <w:ind w:firstLine="709"/>
        <w:rPr>
          <w:rFonts w:eastAsiaTheme="minorHAnsi" w:cstheme="minorBidi"/>
          <w:kern w:val="0"/>
          <w:sz w:val="22"/>
          <w:szCs w:val="22"/>
          <w:lang w:eastAsia="en-US" w:bidi="ar-SA"/>
        </w:rPr>
      </w:pPr>
      <w:r>
        <w:t>S2Mobility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0EAB">
        <w:tab/>
      </w:r>
      <w:r w:rsidR="00E10EAB">
        <w:tab/>
        <w:t xml:space="preserve">          </w:t>
      </w:r>
      <w:r w:rsidR="00E10EAB">
        <w:tab/>
      </w:r>
      <w:r>
        <w:t>May 15, 2014-August 29 20</w:t>
      </w:r>
      <w:r w:rsidR="005577E2">
        <w:t>14</w:t>
      </w:r>
    </w:p>
    <w:p w14:paraId="6070BD3C" w14:textId="77777777" w:rsidR="00567A6E" w:rsidRDefault="00567A6E" w:rsidP="00567A6E">
      <w:pPr>
        <w:rPr>
          <w:b/>
        </w:rPr>
      </w:pPr>
      <w:r>
        <w:tab/>
      </w:r>
      <w:r>
        <w:tab/>
      </w:r>
      <w:r>
        <w:rPr>
          <w:b/>
        </w:rPr>
        <w:t>Web Developer (worked remotely with company founders)</w:t>
      </w:r>
    </w:p>
    <w:p w14:paraId="6018A234" w14:textId="3DEC3019" w:rsidR="00567A6E" w:rsidRDefault="00567A6E" w:rsidP="00567A6E">
      <w:pPr>
        <w:pStyle w:val="ListParagraph"/>
        <w:numPr>
          <w:ilvl w:val="2"/>
          <w:numId w:val="19"/>
        </w:numPr>
      </w:pPr>
      <w:r>
        <w:t>Oversaw the creation of the support site for the company.</w:t>
      </w:r>
    </w:p>
    <w:p w14:paraId="2C1384F3" w14:textId="7B747000" w:rsidR="00567A6E" w:rsidRDefault="00567A6E" w:rsidP="00567A6E">
      <w:pPr>
        <w:pStyle w:val="ListParagraph"/>
        <w:numPr>
          <w:ilvl w:val="2"/>
          <w:numId w:val="19"/>
        </w:numPr>
      </w:pPr>
      <w:r>
        <w:t>Designed the layouts and core functionality of the user experience.</w:t>
      </w:r>
    </w:p>
    <w:p w14:paraId="03E032E0" w14:textId="2E432236" w:rsidR="00567A6E" w:rsidRDefault="00567A6E" w:rsidP="00567A6E">
      <w:pPr>
        <w:pStyle w:val="ListParagraph"/>
        <w:numPr>
          <w:ilvl w:val="2"/>
          <w:numId w:val="19"/>
        </w:numPr>
      </w:pPr>
      <w:r>
        <w:t>Provided feedback on the company’s main product.</w:t>
      </w:r>
    </w:p>
    <w:p w14:paraId="4B0C719F" w14:textId="0E1FC4CF" w:rsidR="00567A6E" w:rsidRDefault="00567A6E" w:rsidP="00567A6E">
      <w:pPr>
        <w:pStyle w:val="ListParagraph"/>
        <w:numPr>
          <w:ilvl w:val="2"/>
          <w:numId w:val="19"/>
        </w:numPr>
      </w:pPr>
      <w:r>
        <w:t>Utilized Microsoft’s ASP.NET with a C# backend.</w:t>
      </w:r>
    </w:p>
    <w:p w14:paraId="0EB81387" w14:textId="77777777" w:rsidR="00567A6E" w:rsidRDefault="00567A6E">
      <w:pPr>
        <w:rPr>
          <w:b/>
          <w:sz w:val="28"/>
          <w:szCs w:val="28"/>
        </w:rPr>
      </w:pPr>
    </w:p>
    <w:p w14:paraId="55A5FF8F" w14:textId="16C8D5FC" w:rsidR="007E187A" w:rsidRDefault="007E187A" w:rsidP="007E187A">
      <w:pPr>
        <w:ind w:left="709"/>
      </w:pPr>
      <w:r>
        <w:t>MCLA Bike Share Program</w:t>
      </w:r>
      <w:r w:rsidRPr="002F1D31">
        <w:t xml:space="preserve"> </w:t>
      </w:r>
      <w:r>
        <w:t xml:space="preserve">     </w:t>
      </w:r>
      <w:r>
        <w:tab/>
      </w:r>
      <w:r>
        <w:tab/>
        <w:t xml:space="preserve">  North Adams, MA             </w:t>
      </w:r>
      <w:r>
        <w:tab/>
        <w:t xml:space="preserve">    </w:t>
      </w:r>
      <w:r>
        <w:tab/>
        <w:t xml:space="preserve">    Jan. 2014- May </w:t>
      </w:r>
      <w:r w:rsidRPr="002F1D31">
        <w:t>2014</w:t>
      </w:r>
    </w:p>
    <w:p w14:paraId="5C49FC52" w14:textId="77777777" w:rsidR="007E187A" w:rsidRPr="002F1D31" w:rsidRDefault="007E187A" w:rsidP="007E187A">
      <w:pPr>
        <w:ind w:left="709"/>
      </w:pPr>
      <w:r>
        <w:tab/>
      </w:r>
      <w:r w:rsidRPr="002F1D31">
        <w:rPr>
          <w:b/>
        </w:rPr>
        <w:t>Web Developer</w:t>
      </w:r>
    </w:p>
    <w:p w14:paraId="1D61BACB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Collaborated</w:t>
      </w:r>
      <w:bookmarkStart w:id="0" w:name="_GoBack"/>
      <w:bookmarkEnd w:id="0"/>
      <w:r>
        <w:rPr>
          <w:szCs w:val="24"/>
        </w:rPr>
        <w:t xml:space="preserve"> </w:t>
      </w:r>
      <w:r w:rsidRPr="002F1D31">
        <w:rPr>
          <w:szCs w:val="24"/>
        </w:rPr>
        <w:t xml:space="preserve">with the </w:t>
      </w:r>
      <w:r>
        <w:rPr>
          <w:szCs w:val="24"/>
        </w:rPr>
        <w:t xml:space="preserve">MCLA </w:t>
      </w:r>
      <w:r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Pr="002F1D31">
        <w:rPr>
          <w:szCs w:val="24"/>
        </w:rPr>
        <w:t xml:space="preserve">safety </w:t>
      </w:r>
      <w:r>
        <w:rPr>
          <w:szCs w:val="24"/>
        </w:rPr>
        <w:t>certification</w:t>
      </w:r>
      <w:r w:rsidRPr="002F1D31">
        <w:rPr>
          <w:szCs w:val="24"/>
        </w:rPr>
        <w:t>.</w:t>
      </w:r>
    </w:p>
    <w:p w14:paraId="4947D1E4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Decreased the overhead needed for the certification process.</w:t>
      </w:r>
    </w:p>
    <w:p w14:paraId="634BF0FE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Increased visibility of the program to potential users.</w:t>
      </w:r>
    </w:p>
    <w:p w14:paraId="22FBD21F" w14:textId="77777777" w:rsidR="007E187A" w:rsidRPr="007E187A" w:rsidRDefault="007C003A" w:rsidP="007E187A">
      <w:pPr>
        <w:pStyle w:val="ListParagraph"/>
        <w:numPr>
          <w:ilvl w:val="0"/>
          <w:numId w:val="15"/>
        </w:numPr>
        <w:rPr>
          <w:szCs w:val="24"/>
        </w:rPr>
      </w:pPr>
      <w:hyperlink r:id="rId6" w:history="1">
        <w:r w:rsidR="007E187A" w:rsidRPr="00CF1F87">
          <w:rPr>
            <w:rStyle w:val="Hyperlink"/>
          </w:rPr>
          <w:t>http://enterprise.cs.mcla.edu/pkelly/BikeShare/</w:t>
        </w:r>
      </w:hyperlink>
    </w:p>
    <w:p w14:paraId="3DC47D61" w14:textId="360AC14A" w:rsidR="007E187A" w:rsidRPr="00985D11" w:rsidRDefault="007E187A">
      <w:pPr>
        <w:rPr>
          <w:b/>
          <w:sz w:val="28"/>
          <w:szCs w:val="28"/>
        </w:rPr>
      </w:pPr>
    </w:p>
    <w:p w14:paraId="564E8672" w14:textId="7D942BB5" w:rsidR="002F1D31" w:rsidRDefault="009A416F" w:rsidP="002F1D31">
      <w:pPr>
        <w:ind w:left="709"/>
      </w:pPr>
      <w:proofErr w:type="spellStart"/>
      <w:r>
        <w:t>BerkSites</w:t>
      </w:r>
      <w:proofErr w:type="spellEnd"/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r w:rsidRPr="002F1D31">
        <w:rPr>
          <w:b/>
        </w:rPr>
        <w:t>Web Development Internship</w:t>
      </w:r>
    </w:p>
    <w:p w14:paraId="54819867" w14:textId="3DC9BCD9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Worked</w:t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5627F5">
        <w:rPr>
          <w:szCs w:val="24"/>
        </w:rPr>
        <w:t>of five</w:t>
      </w:r>
      <w:r w:rsidR="009A416F">
        <w:rPr>
          <w:szCs w:val="24"/>
        </w:rPr>
        <w:t xml:space="preserve">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framework.</w:t>
      </w:r>
    </w:p>
    <w:p w14:paraId="34C88962" w14:textId="7CA26D34" w:rsid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2465A636" w14:textId="4708DE30" w:rsidR="007E187A" w:rsidRDefault="00D77E17" w:rsidP="007E187A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Planned the supporting database in MySQL and programmed the required classes to access the database efficiently.</w:t>
      </w:r>
    </w:p>
    <w:p w14:paraId="3A40A1FE" w14:textId="77777777" w:rsidR="007E187A" w:rsidRPr="007E187A" w:rsidRDefault="007E187A" w:rsidP="007E187A">
      <w:pPr>
        <w:pStyle w:val="ListParagraph"/>
        <w:ind w:left="2138"/>
        <w:rPr>
          <w:szCs w:val="24"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985D11" w:rsidRDefault="002F1D31" w:rsidP="002F1D31">
      <w:pPr>
        <w:ind w:left="1429"/>
        <w:rPr>
          <w:b/>
          <w:sz w:val="28"/>
          <w:szCs w:val="28"/>
        </w:rPr>
      </w:pPr>
    </w:p>
    <w:p w14:paraId="5E3DC257" w14:textId="77777777" w:rsidR="007C4DEE" w:rsidRDefault="007C4DEE" w:rsidP="0095403A">
      <w:pPr>
        <w:rPr>
          <w:b/>
          <w:sz w:val="28"/>
          <w:szCs w:val="28"/>
        </w:rPr>
      </w:pPr>
    </w:p>
    <w:p w14:paraId="5977B828" w14:textId="79C9EDFE" w:rsidR="002F1D31" w:rsidRPr="00985D11" w:rsidRDefault="00587EBE" w:rsidP="0095403A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lastRenderedPageBreak/>
        <w:t xml:space="preserve">Teaching </w:t>
      </w:r>
      <w:r w:rsidR="00977F78" w:rsidRPr="00985D11">
        <w:rPr>
          <w:b/>
          <w:sz w:val="28"/>
          <w:szCs w:val="28"/>
        </w:rPr>
        <w:t>Experience</w:t>
      </w:r>
      <w:r w:rsidRPr="00985D11">
        <w:rPr>
          <w:b/>
          <w:sz w:val="28"/>
          <w:szCs w:val="28"/>
        </w:rPr>
        <w:t>:</w:t>
      </w:r>
    </w:p>
    <w:p w14:paraId="60E0CF3D" w14:textId="42287D2B" w:rsidR="002F1D31" w:rsidRPr="002F1D31" w:rsidRDefault="00977F78" w:rsidP="00985D11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B7B48E7" w14:textId="2656A3FA" w:rsidR="002F1D31" w:rsidRPr="002F1D31" w:rsidRDefault="0095403A" w:rsidP="00985D11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65D94209" w14:textId="0084C0AE" w:rsidR="0095403A" w:rsidRDefault="0095403A" w:rsidP="00985D11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4AF728F1" w14:textId="77777777" w:rsidR="00985D11" w:rsidRDefault="00985D11" w:rsidP="00985D11">
      <w:pPr>
        <w:rPr>
          <w:b/>
          <w:sz w:val="28"/>
          <w:szCs w:val="28"/>
        </w:rPr>
      </w:pPr>
    </w:p>
    <w:p w14:paraId="26EFF608" w14:textId="6C2D80BF" w:rsidR="00587EBE" w:rsidRPr="00985D11" w:rsidRDefault="00587EBE" w:rsidP="00587EBE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Extracurricular Experience:</w:t>
      </w:r>
    </w:p>
    <w:p w14:paraId="4859FBC0" w14:textId="64DD80FD" w:rsidR="006B37B5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23A22415" w:rsidR="0039633D" w:rsidRPr="002F1D31" w:rsidRDefault="0039633D">
      <w:r w:rsidRPr="00985D11">
        <w:rPr>
          <w:b/>
          <w:sz w:val="28"/>
          <w:szCs w:val="28"/>
        </w:rPr>
        <w:t>Interests:</w:t>
      </w:r>
      <w:r w:rsidR="001579BA" w:rsidRPr="002F1D31">
        <w:t xml:space="preserve">     </w:t>
      </w:r>
      <w:r w:rsidR="00985D11">
        <w:t>Skiing, Hi</w:t>
      </w:r>
      <w:r w:rsidR="00172502">
        <w:t xml:space="preserve">king, </w:t>
      </w:r>
      <w:r w:rsidR="00985D11">
        <w:t>Philosophy, P</w:t>
      </w:r>
      <w:r w:rsidRPr="002F1D31">
        <w:t>rogramming</w:t>
      </w:r>
      <w:r w:rsidR="00985D11">
        <w:t>, Stock Market</w:t>
      </w:r>
    </w:p>
    <w:sectPr w:rsidR="0039633D" w:rsidRPr="002F1D31" w:rsidSect="00E10EAB">
      <w:type w:val="continuous"/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9B54A3"/>
    <w:multiLevelType w:val="hybridMultilevel"/>
    <w:tmpl w:val="87A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1B5E92"/>
    <w:multiLevelType w:val="hybridMultilevel"/>
    <w:tmpl w:val="A33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A72B5"/>
    <w:rsid w:val="001D4E6B"/>
    <w:rsid w:val="001D588C"/>
    <w:rsid w:val="001F2B30"/>
    <w:rsid w:val="00214C64"/>
    <w:rsid w:val="00280404"/>
    <w:rsid w:val="002C526E"/>
    <w:rsid w:val="002D5A61"/>
    <w:rsid w:val="002F1D31"/>
    <w:rsid w:val="003417AD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577E2"/>
    <w:rsid w:val="005627F5"/>
    <w:rsid w:val="00567A6E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003A"/>
    <w:rsid w:val="007C2FDB"/>
    <w:rsid w:val="007C4DEE"/>
    <w:rsid w:val="007C5059"/>
    <w:rsid w:val="007E187A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0DC4"/>
    <w:rsid w:val="00A1358E"/>
    <w:rsid w:val="00A34CBF"/>
    <w:rsid w:val="00A37183"/>
    <w:rsid w:val="00A4492E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77E17"/>
    <w:rsid w:val="00DC3B08"/>
    <w:rsid w:val="00DE5F63"/>
    <w:rsid w:val="00DF6530"/>
    <w:rsid w:val="00E073F6"/>
    <w:rsid w:val="00E10EAB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2BA1"/>
    <w:rsid w:val="00EF61FC"/>
    <w:rsid w:val="00F4130A"/>
    <w:rsid w:val="00F831F1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FF162AAB-9273-4504-B4E7-42649DA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terprise.cs.mcla.edu/pkelly/BikeSh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D5254-7610-4A83-AE70-56C04E53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2</cp:revision>
  <cp:lastPrinted>2014-07-24T20:14:00Z</cp:lastPrinted>
  <dcterms:created xsi:type="dcterms:W3CDTF">2014-11-05T16:14:00Z</dcterms:created>
  <dcterms:modified xsi:type="dcterms:W3CDTF">2014-11-05T16:14:00Z</dcterms:modified>
</cp:coreProperties>
</file>