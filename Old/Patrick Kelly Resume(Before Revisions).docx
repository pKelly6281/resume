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657C2" w14:textId="77777777" w:rsidR="00977F78" w:rsidRPr="00EF1E2D" w:rsidRDefault="00977F78" w:rsidP="00556ABB">
      <w:pPr>
        <w:jc w:val="center"/>
        <w:rPr>
          <w:b/>
          <w:sz w:val="40"/>
          <w:szCs w:val="40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proofErr w:type="spellStart"/>
      <w:r w:rsidRPr="002F1D31">
        <w:t>Nahanton</w:t>
      </w:r>
      <w:proofErr w:type="spellEnd"/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2F1D31" w:rsidRDefault="00977F78"/>
    <w:p w14:paraId="692389C6" w14:textId="1BDD1AC3" w:rsidR="008D26FA" w:rsidRPr="002F1D31" w:rsidRDefault="008D26FA" w:rsidP="002F1D31">
      <w:bookmarkStart w:id="0" w:name="_GoBack"/>
      <w:r w:rsidRPr="002F1D31">
        <w:rPr>
          <w:b/>
        </w:rPr>
        <w:t>Objective:</w:t>
      </w:r>
      <w:r w:rsidRPr="002F1D31">
        <w:t xml:space="preserve">  To work in a challenging environment that focuses on development of applications. An environment that can best use my skills and interests in computer science.</w:t>
      </w:r>
    </w:p>
    <w:p w14:paraId="4CA213FE" w14:textId="77777777" w:rsidR="008D26FA" w:rsidRPr="002F1D31" w:rsidRDefault="008D26FA"/>
    <w:bookmarkEnd w:id="0"/>
    <w:p w14:paraId="7763C186" w14:textId="4EDAC0B7" w:rsidR="00556ABB" w:rsidRPr="002F1D31" w:rsidRDefault="00977F78" w:rsidP="00556ABB">
      <w:pPr>
        <w:rPr>
          <w:b/>
        </w:rPr>
      </w:pPr>
      <w:r w:rsidRPr="002F1D31">
        <w:rPr>
          <w:b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  <w:r w:rsidRPr="002F1D31">
        <w:rPr>
          <w:b/>
        </w:rPr>
        <w:t>Bachelor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of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in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Computer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="00556ABB" w:rsidRP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  <w:t xml:space="preserve">       </w:t>
      </w:r>
      <w:r w:rsidR="002F1D31" w:rsidRPr="002F1D31">
        <w:t>May, 2016</w:t>
      </w:r>
    </w:p>
    <w:p w14:paraId="49043867" w14:textId="77777777" w:rsidR="00977F78" w:rsidRPr="002F1D31" w:rsidRDefault="00977F78" w:rsidP="00556ABB">
      <w:pPr>
        <w:ind w:left="1418" w:firstLine="709"/>
      </w:pPr>
      <w:r w:rsidRPr="002F1D31">
        <w:t>Massachusetts</w:t>
      </w:r>
      <w:r w:rsidRPr="002F1D31">
        <w:rPr>
          <w:rFonts w:eastAsia="Times New Roman" w:cs="Times New Roman"/>
        </w:rPr>
        <w:t xml:space="preserve"> </w:t>
      </w:r>
      <w:r w:rsidRPr="002F1D31">
        <w:t>College</w:t>
      </w:r>
      <w:r w:rsidRPr="002F1D31">
        <w:rPr>
          <w:rFonts w:eastAsia="Times New Roman" w:cs="Times New Roman"/>
        </w:rPr>
        <w:t xml:space="preserve"> </w:t>
      </w:r>
      <w:r w:rsidRPr="002F1D31">
        <w:t>of</w:t>
      </w:r>
      <w:r w:rsidRPr="002F1D31">
        <w:rPr>
          <w:rFonts w:eastAsia="Times New Roman" w:cs="Times New Roman"/>
        </w:rPr>
        <w:t xml:space="preserve"> </w:t>
      </w:r>
      <w:r w:rsidRPr="002F1D31">
        <w:t>Liberal</w:t>
      </w:r>
      <w:r w:rsidRPr="002F1D31">
        <w:rPr>
          <w:rFonts w:eastAsia="Times New Roman" w:cs="Times New Roman"/>
        </w:rPr>
        <w:t xml:space="preserve"> </w:t>
      </w:r>
      <w:r w:rsidRPr="002F1D31">
        <w:t>Arts</w:t>
      </w:r>
      <w:r w:rsidRPr="002F1D31">
        <w:tab/>
      </w:r>
      <w:r w:rsidRPr="002F1D31">
        <w:tab/>
      </w:r>
      <w:r w:rsidRPr="002F1D31">
        <w:tab/>
      </w:r>
      <w:r w:rsidRPr="002F1D31">
        <w:rPr>
          <w:rFonts w:eastAsia="Times New Roman" w:cs="Times New Roman"/>
        </w:rPr>
        <w:t xml:space="preserve">      </w:t>
      </w:r>
      <w:r w:rsidRPr="002F1D31">
        <w:tab/>
      </w:r>
      <w:r w:rsidRPr="002F1D31">
        <w:tab/>
      </w:r>
      <w:r w:rsidR="001D4E6B" w:rsidRPr="002F1D31">
        <w:rPr>
          <w:rFonts w:eastAsia="Times New Roman" w:cs="Times New Roman"/>
        </w:rPr>
        <w:t xml:space="preserve"> </w:t>
      </w:r>
      <w:r w:rsidR="007E4E34" w:rsidRPr="002F1D31">
        <w:rPr>
          <w:rFonts w:eastAsia="Times New Roman" w:cs="Times New Roman"/>
        </w:rPr>
        <w:t xml:space="preserve">   </w:t>
      </w:r>
      <w:r w:rsidRPr="002F1D31">
        <w:rPr>
          <w:rFonts w:eastAsia="Times New Roman" w:cs="Times New Roman"/>
        </w:rPr>
        <w:t xml:space="preserve"> </w:t>
      </w:r>
      <w:r w:rsidR="001D4E6B" w:rsidRPr="002F1D31">
        <w:rPr>
          <w:rFonts w:eastAsia="Times New Roman" w:cs="Times New Roman"/>
        </w:rPr>
        <w:t xml:space="preserve">    </w:t>
      </w:r>
    </w:p>
    <w:p w14:paraId="24CC2E34" w14:textId="39235906" w:rsidR="00E56C7F" w:rsidRPr="002F1D31" w:rsidRDefault="00977F78" w:rsidP="00556ABB">
      <w:pPr>
        <w:ind w:left="2127"/>
      </w:pP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double</w:t>
      </w:r>
      <w:r w:rsidRPr="002F1D31">
        <w:rPr>
          <w:rFonts w:eastAsia="Times New Roman" w:cs="Times New Roman"/>
        </w:rPr>
        <w:t xml:space="preserve"> </w:t>
      </w:r>
      <w:r w:rsidR="00C34FC9" w:rsidRPr="002F1D31">
        <w:t>m</w:t>
      </w:r>
      <w:r w:rsidRPr="002F1D31">
        <w:t>ajor</w:t>
      </w:r>
      <w:r w:rsidRPr="002F1D31">
        <w:rPr>
          <w:rFonts w:eastAsia="Times New Roman" w:cs="Times New Roman"/>
        </w:rPr>
        <w:t xml:space="preserve"> </w:t>
      </w:r>
      <w:r w:rsidRPr="002F1D31">
        <w:t>in</w:t>
      </w:r>
      <w:r w:rsidRPr="002F1D31">
        <w:rPr>
          <w:rFonts w:eastAsia="Times New Roman" w:cs="Times New Roman"/>
        </w:rPr>
        <w:t xml:space="preserve"> </w:t>
      </w:r>
      <w:r w:rsidRPr="002F1D31">
        <w:t>Philosophy</w:t>
      </w:r>
      <w:r w:rsidRPr="002F1D31">
        <w:tab/>
      </w:r>
      <w:r w:rsidRPr="002F1D31">
        <w:tab/>
      </w:r>
      <w:r w:rsidR="00E56C7F" w:rsidRPr="002F1D31">
        <w:rPr>
          <w:rFonts w:eastAsia="Times New Roman" w:cs="Times New Roman"/>
        </w:rPr>
        <w:t xml:space="preserve">  </w:t>
      </w:r>
    </w:p>
    <w:p w14:paraId="39195850" w14:textId="77B15555" w:rsidR="00E56C7F" w:rsidRPr="002F1D31" w:rsidRDefault="00556ABB" w:rsidP="008D26FA">
      <w:pPr>
        <w:ind w:left="2127"/>
      </w:pPr>
      <w:r w:rsidRPr="002F1D31">
        <w:t>Honors Student</w:t>
      </w:r>
      <w:r w:rsidR="00E56C7F" w:rsidRPr="002F1D31">
        <w:tab/>
      </w:r>
    </w:p>
    <w:p w14:paraId="5E7E121E" w14:textId="2589F8C5" w:rsidR="00E56C7F" w:rsidRPr="002F1D31" w:rsidRDefault="00E56C7F" w:rsidP="00E56C7F">
      <w:pPr>
        <w:rPr>
          <w:b/>
        </w:rPr>
      </w:pPr>
      <w:r w:rsidRPr="002F1D31">
        <w:rPr>
          <w:b/>
        </w:rPr>
        <w:t>Awards:</w:t>
      </w:r>
    </w:p>
    <w:p w14:paraId="60655273" w14:textId="05542EAF" w:rsidR="00E56C7F" w:rsidRPr="002F1D31" w:rsidRDefault="00E56C7F" w:rsidP="004D57DF">
      <w:pPr>
        <w:numPr>
          <w:ilvl w:val="0"/>
          <w:numId w:val="8"/>
        </w:numPr>
      </w:pPr>
      <w:r w:rsidRPr="002F1D31">
        <w:t>Abigail</w:t>
      </w:r>
      <w:r w:rsidRPr="002F1D31">
        <w:rPr>
          <w:rFonts w:eastAsia="Times New Roman" w:cs="Times New Roman"/>
        </w:rPr>
        <w:t xml:space="preserve"> </w:t>
      </w:r>
      <w:r w:rsidRPr="002F1D31">
        <w:t>Adams</w:t>
      </w:r>
      <w:r w:rsidRPr="002F1D31">
        <w:rPr>
          <w:rFonts w:eastAsia="Times New Roman" w:cs="Times New Roman"/>
        </w:rPr>
        <w:t xml:space="preserve"> </w:t>
      </w:r>
      <w:r w:rsidRPr="002F1D31">
        <w:t>Scholarship</w:t>
      </w:r>
    </w:p>
    <w:p w14:paraId="2A18F306" w14:textId="77777777" w:rsidR="00E56C7F" w:rsidRPr="002F1D31" w:rsidRDefault="00E56C7F" w:rsidP="00E56C7F">
      <w:pPr>
        <w:numPr>
          <w:ilvl w:val="0"/>
          <w:numId w:val="8"/>
        </w:numPr>
      </w:pPr>
      <w:r w:rsidRPr="002F1D31">
        <w:t>Massachusetts High Demand Scholarship</w:t>
      </w:r>
    </w:p>
    <w:p w14:paraId="1B85C02A" w14:textId="77777777" w:rsidR="00E56C7F" w:rsidRPr="002F1D31" w:rsidRDefault="00E56C7F" w:rsidP="00E56C7F"/>
    <w:p w14:paraId="00E5D311" w14:textId="2375D29C" w:rsidR="008D26FA" w:rsidRPr="002F1D31" w:rsidRDefault="00977F78" w:rsidP="00973D2B">
      <w:pPr>
        <w:ind w:left="1065" w:hanging="1065"/>
      </w:pPr>
      <w:r w:rsidRPr="002F1D31">
        <w:rPr>
          <w:b/>
        </w:rPr>
        <w:t>Key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Skills:</w:t>
      </w:r>
      <w:r w:rsidR="002F1D31">
        <w:rPr>
          <w:b/>
        </w:rPr>
        <w:t xml:space="preserve"> </w:t>
      </w:r>
      <w:r w:rsidR="00E2050F" w:rsidRPr="002F1D31">
        <w:t>SQL</w:t>
      </w:r>
      <w:r w:rsidR="00F831F1" w:rsidRPr="002F1D31">
        <w:t xml:space="preserve">, </w:t>
      </w:r>
      <w:r w:rsidRPr="002F1D31">
        <w:t>Java</w:t>
      </w:r>
      <w:r w:rsidR="00F4130A">
        <w:t>, JSP, JBDC</w:t>
      </w:r>
      <w:r w:rsidR="00DC3B08" w:rsidRPr="002F1D31">
        <w:t xml:space="preserve">, </w:t>
      </w:r>
      <w:r w:rsidR="00F831F1" w:rsidRPr="002F1D31">
        <w:t>D</w:t>
      </w:r>
      <w:r w:rsidR="00DC3B08" w:rsidRPr="002F1D31">
        <w:t>ata Structures, Design Patterns</w:t>
      </w:r>
      <w:r w:rsidR="009B598E" w:rsidRPr="002F1D31">
        <w:t>,</w:t>
      </w:r>
      <w:r w:rsidR="00F831F1" w:rsidRPr="002F1D31">
        <w:t xml:space="preserve"> </w:t>
      </w:r>
      <w:r w:rsidRPr="002F1D31">
        <w:t>C++</w:t>
      </w:r>
      <w:r w:rsidR="009B598E" w:rsidRPr="002F1D31">
        <w:t>,</w:t>
      </w:r>
      <w:r w:rsidR="00F831F1" w:rsidRPr="002F1D31">
        <w:t xml:space="preserve"> </w:t>
      </w:r>
      <w:r w:rsidRPr="002F1D31">
        <w:t>Programming</w:t>
      </w:r>
      <w:r w:rsidRPr="002F1D31">
        <w:rPr>
          <w:rFonts w:eastAsia="Times New Roman" w:cs="Times New Roman"/>
        </w:rPr>
        <w:t xml:space="preserve"> </w:t>
      </w:r>
      <w:r w:rsidRPr="002F1D31">
        <w:t>in</w:t>
      </w:r>
      <w:r w:rsidRPr="002F1D31">
        <w:rPr>
          <w:rFonts w:eastAsia="Times New Roman" w:cs="Times New Roman"/>
        </w:rPr>
        <w:t xml:space="preserve"> </w:t>
      </w:r>
      <w:r w:rsidRPr="002F1D31">
        <w:t>Linux</w:t>
      </w:r>
      <w:r w:rsidR="002F1D31">
        <w:rPr>
          <w:rFonts w:eastAsia="Times New Roman" w:cs="Times New Roman"/>
        </w:rPr>
        <w:t xml:space="preserve"> </w:t>
      </w:r>
      <w:r w:rsidRPr="002F1D31">
        <w:t>Environment</w:t>
      </w:r>
      <w:r w:rsidR="009B598E" w:rsidRPr="002F1D31">
        <w:t>,</w:t>
      </w:r>
      <w:r w:rsidR="00F831F1" w:rsidRPr="002F1D31">
        <w:t xml:space="preserve"> </w:t>
      </w:r>
      <w:r w:rsidR="009B598E" w:rsidRPr="002F1D31">
        <w:t>PHP,</w:t>
      </w:r>
      <w:r w:rsidR="00F831F1" w:rsidRPr="002F1D31">
        <w:t xml:space="preserve"> Android Development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517C08" w:rsidRPr="002F1D31">
        <w:t xml:space="preserve"> </w:t>
      </w:r>
      <w:r w:rsidR="00973D2B" w:rsidRPr="002F1D31">
        <w:t>Eclipse</w:t>
      </w:r>
      <w:r w:rsidR="00517C08" w:rsidRPr="002F1D31">
        <w:t xml:space="preserve">, </w:t>
      </w:r>
      <w:proofErr w:type="spellStart"/>
      <w:r w:rsidR="00517C08" w:rsidRPr="002F1D31">
        <w:t>NetBeans</w:t>
      </w:r>
      <w:proofErr w:type="spellEnd"/>
    </w:p>
    <w:p w14:paraId="4FEE6DF4" w14:textId="77777777" w:rsidR="00973D2B" w:rsidRPr="002F1D31" w:rsidRDefault="00973D2B" w:rsidP="00973D2B">
      <w:pPr>
        <w:ind w:left="1065" w:hanging="1065"/>
      </w:pPr>
    </w:p>
    <w:p w14:paraId="23E136C0" w14:textId="77777777" w:rsidR="002F1D31" w:rsidRPr="002F1D31" w:rsidRDefault="00977F78">
      <w:pPr>
        <w:rPr>
          <w:b/>
        </w:rPr>
      </w:pPr>
      <w:r w:rsidRPr="002F1D31">
        <w:rPr>
          <w:b/>
        </w:rPr>
        <w:t>Work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Experience:</w:t>
      </w:r>
    </w:p>
    <w:p w14:paraId="564E8672" w14:textId="0C2A53BA" w:rsidR="002F1D31" w:rsidRPr="002F1D31" w:rsidRDefault="002F1D31" w:rsidP="002F1D31">
      <w:pPr>
        <w:ind w:left="709"/>
      </w:pPr>
      <w:r w:rsidRPr="002F1D31">
        <w:rPr>
          <w:b/>
        </w:rPr>
        <w:t>Web Development Internship</w:t>
      </w:r>
      <w:r w:rsidRPr="002F1D31">
        <w:t xml:space="preserve">, </w:t>
      </w:r>
      <w:proofErr w:type="gramStart"/>
      <w:r w:rsidRPr="002F1D31">
        <w:t>The</w:t>
      </w:r>
      <w:proofErr w:type="gramEnd"/>
      <w:r w:rsidRPr="002F1D31">
        <w:t xml:space="preserve"> Pa</w:t>
      </w:r>
      <w:r>
        <w:t xml:space="preserve">rlor, North Adams, MA           </w:t>
      </w:r>
      <w:r w:rsidRPr="002F1D31">
        <w:t>February 2014- May 2014</w:t>
      </w:r>
    </w:p>
    <w:p w14:paraId="54819867" w14:textId="5B4FDDF6" w:rsidR="002F1D31" w:rsidRDefault="00F4130A" w:rsidP="002F1D31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Worked on </w:t>
      </w:r>
      <w:r w:rsidR="008453D7">
        <w:rPr>
          <w:szCs w:val="24"/>
        </w:rPr>
        <w:t>a team to design</w:t>
      </w:r>
      <w:r w:rsidR="002F1D31" w:rsidRPr="002F1D31">
        <w:rPr>
          <w:szCs w:val="24"/>
        </w:rPr>
        <w:t xml:space="preserve"> and implement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 xml:space="preserve">the </w:t>
      </w:r>
      <w:proofErr w:type="spellStart"/>
      <w:r w:rsidR="002F1D31" w:rsidRPr="002F1D31">
        <w:rPr>
          <w:szCs w:val="24"/>
        </w:rPr>
        <w:t>CodeIgniter</w:t>
      </w:r>
      <w:proofErr w:type="spellEnd"/>
      <w:r w:rsidR="002F1D31" w:rsidRPr="002F1D31">
        <w:rPr>
          <w:szCs w:val="24"/>
        </w:rPr>
        <w:t xml:space="preserve"> </w:t>
      </w:r>
      <w:proofErr w:type="gramStart"/>
      <w:r w:rsidR="002F1D31" w:rsidRPr="002F1D31">
        <w:rPr>
          <w:szCs w:val="24"/>
        </w:rPr>
        <w:t>framework</w:t>
      </w:r>
      <w:proofErr w:type="gramEnd"/>
      <w:r w:rsidR="002F1D31" w:rsidRPr="002F1D31">
        <w:rPr>
          <w:szCs w:val="24"/>
        </w:rPr>
        <w:t>.</w:t>
      </w:r>
    </w:p>
    <w:p w14:paraId="52D37C07" w14:textId="0AC08741" w:rsidR="002F1D31" w:rsidRPr="002F1D31" w:rsidRDefault="002F1D31" w:rsidP="002F1D31">
      <w:pPr>
        <w:pStyle w:val="ListParagraph"/>
        <w:numPr>
          <w:ilvl w:val="0"/>
          <w:numId w:val="10"/>
        </w:numPr>
        <w:rPr>
          <w:szCs w:val="24"/>
        </w:rPr>
      </w:pPr>
      <w:r w:rsidRPr="002F1D31">
        <w:t>Using PHP, AJAX, JQuery, CSS, and HTML to create the website.</w:t>
      </w:r>
    </w:p>
    <w:p w14:paraId="2C8563D9" w14:textId="5CB99323" w:rsidR="00DF6530" w:rsidRPr="002F1D31" w:rsidRDefault="00977F78">
      <w:pPr>
        <w:rPr>
          <w:rFonts w:eastAsia="Times New Roman" w:cs="Times New Roman"/>
          <w:b/>
        </w:rPr>
      </w:pPr>
      <w:r w:rsidRPr="002F1D31">
        <w:rPr>
          <w:rFonts w:eastAsia="Times New Roman" w:cs="Times New Roman"/>
          <w:b/>
        </w:rPr>
        <w:t xml:space="preserve"> </w:t>
      </w:r>
    </w:p>
    <w:p w14:paraId="12480949" w14:textId="62C989C3" w:rsidR="004E6E84" w:rsidRPr="002F1D31" w:rsidRDefault="004E6E84" w:rsidP="004E6E84">
      <w:pPr>
        <w:ind w:left="709"/>
      </w:pPr>
      <w:r w:rsidRPr="002F1D31">
        <w:rPr>
          <w:b/>
        </w:rPr>
        <w:t>Web Developer</w:t>
      </w:r>
      <w:r w:rsidRPr="002F1D31">
        <w:t xml:space="preserve">, Bike Share Program, </w:t>
      </w:r>
      <w:r w:rsidR="00BB3619">
        <w:t xml:space="preserve">MCLA, </w:t>
      </w:r>
      <w:r w:rsidR="00172502">
        <w:t xml:space="preserve">North Adams, MA             </w:t>
      </w:r>
      <w:r w:rsidRPr="002F1D31">
        <w:t>Jan, 2014- May, 2014</w:t>
      </w:r>
    </w:p>
    <w:p w14:paraId="7098E672" w14:textId="3F19ABEE" w:rsidR="004E6E84" w:rsidRPr="002F1D31" w:rsidRDefault="004E6E84" w:rsidP="004E6E84">
      <w:pPr>
        <w:pStyle w:val="ListParagraph"/>
        <w:numPr>
          <w:ilvl w:val="0"/>
          <w:numId w:val="15"/>
        </w:numPr>
        <w:rPr>
          <w:szCs w:val="24"/>
        </w:rPr>
      </w:pPr>
      <w:r w:rsidRPr="002F1D31">
        <w:rPr>
          <w:szCs w:val="24"/>
        </w:rPr>
        <w:t xml:space="preserve">Working with the </w:t>
      </w:r>
      <w:r w:rsidR="00BB3619">
        <w:rPr>
          <w:szCs w:val="24"/>
        </w:rPr>
        <w:t xml:space="preserve">MCLA </w:t>
      </w:r>
      <w:r w:rsidRPr="002F1D31">
        <w:rPr>
          <w:szCs w:val="24"/>
        </w:rPr>
        <w:t xml:space="preserve">Bike Share Program to create an online version of their safety </w:t>
      </w:r>
      <w:r w:rsidR="00BB3619">
        <w:rPr>
          <w:szCs w:val="24"/>
        </w:rPr>
        <w:t>certification</w:t>
      </w:r>
      <w:r w:rsidRPr="002F1D31">
        <w:rPr>
          <w:szCs w:val="24"/>
        </w:rPr>
        <w:t>.</w:t>
      </w:r>
    </w:p>
    <w:p w14:paraId="34CD94B5" w14:textId="77777777" w:rsidR="004E6E84" w:rsidRPr="002F1D31" w:rsidRDefault="004E6E84" w:rsidP="004E6E84">
      <w:pPr>
        <w:pStyle w:val="ListParagraph"/>
        <w:numPr>
          <w:ilvl w:val="0"/>
          <w:numId w:val="15"/>
        </w:numPr>
        <w:rPr>
          <w:szCs w:val="24"/>
        </w:rPr>
      </w:pPr>
      <w:r w:rsidRPr="002F1D31">
        <w:rPr>
          <w:szCs w:val="24"/>
        </w:rPr>
        <w:t>Using AJAX and PHP to create the website.</w:t>
      </w:r>
    </w:p>
    <w:p w14:paraId="0AE38A0B" w14:textId="56338A28" w:rsidR="004E6E84" w:rsidRPr="002F1D31" w:rsidRDefault="004E6E84">
      <w:pPr>
        <w:rPr>
          <w:rFonts w:eastAsia="Times New Roman" w:cs="Times New Roman"/>
          <w:b/>
        </w:rPr>
      </w:pPr>
    </w:p>
    <w:p w14:paraId="68F4F490" w14:textId="1858CA2F" w:rsidR="00DF6530" w:rsidRPr="002F1D31" w:rsidRDefault="00DF6530" w:rsidP="00DF6530">
      <w:r w:rsidRPr="002F1D31">
        <w:rPr>
          <w:rFonts w:eastAsia="Times New Roman" w:cs="Times New Roman"/>
          <w:b/>
        </w:rPr>
        <w:tab/>
      </w:r>
      <w:r w:rsidRPr="002F1D31">
        <w:rPr>
          <w:b/>
        </w:rPr>
        <w:t xml:space="preserve">Technology Intern with </w:t>
      </w:r>
      <w:proofErr w:type="spellStart"/>
      <w:r w:rsidRPr="002F1D31">
        <w:rPr>
          <w:b/>
        </w:rPr>
        <w:t>Redbox</w:t>
      </w:r>
      <w:proofErr w:type="spellEnd"/>
      <w:r w:rsidRPr="002F1D31">
        <w:rPr>
          <w:b/>
        </w:rPr>
        <w:t xml:space="preserve"> Instant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Verizon,</w:t>
      </w:r>
      <w:r w:rsidRPr="002F1D31">
        <w:rPr>
          <w:rFonts w:eastAsia="Times New Roman" w:cs="Times New Roman"/>
        </w:rPr>
        <w:t xml:space="preserve">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185725EF" w14:textId="55C3E8F8" w:rsidR="00DF6530" w:rsidRPr="002F1D31" w:rsidRDefault="00DF6530" w:rsidP="00DF6530">
      <w:pPr>
        <w:numPr>
          <w:ilvl w:val="0"/>
          <w:numId w:val="1"/>
        </w:numPr>
      </w:pPr>
      <w:r w:rsidRPr="002F1D31">
        <w:t xml:space="preserve">Helped to create </w:t>
      </w:r>
      <w:r w:rsidR="008C4EED" w:rsidRPr="002F1D31">
        <w:t xml:space="preserve">a user-friendly interface for </w:t>
      </w:r>
      <w:r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4E6E84">
      <w:pPr>
        <w:numPr>
          <w:ilvl w:val="0"/>
          <w:numId w:val="1"/>
        </w:numPr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1BF710A7" w:rsidR="008D26FA" w:rsidRPr="002F1D31" w:rsidRDefault="00A00501" w:rsidP="002F1D31">
      <w:pPr>
        <w:numPr>
          <w:ilvl w:val="0"/>
          <w:numId w:val="1"/>
        </w:numPr>
        <w:rPr>
          <w:b/>
        </w:rPr>
      </w:pPr>
      <w:r w:rsidRPr="002F1D31">
        <w:t xml:space="preserve">Used </w:t>
      </w:r>
      <w:r w:rsidR="00E073F6" w:rsidRPr="002F1D31">
        <w:t xml:space="preserve">Java with </w:t>
      </w:r>
      <w:r w:rsidRPr="002F1D31">
        <w:t>JSP</w:t>
      </w:r>
      <w:r w:rsidR="00E073F6" w:rsidRPr="002F1D31">
        <w:t xml:space="preserve"> technology to create the application.</w:t>
      </w:r>
    </w:p>
    <w:p w14:paraId="70468C2A" w14:textId="77777777" w:rsidR="002F1D31" w:rsidRPr="002F1D31" w:rsidRDefault="002F1D31" w:rsidP="002F1D31">
      <w:pPr>
        <w:ind w:left="1429"/>
        <w:rPr>
          <w:b/>
        </w:rPr>
      </w:pPr>
    </w:p>
    <w:p w14:paraId="17AD20DB" w14:textId="50E1C35B" w:rsidR="00B23AE3" w:rsidRPr="002F1D31" w:rsidRDefault="00977F78">
      <w:pPr>
        <w:rPr>
          <w:b/>
        </w:rPr>
      </w:pPr>
      <w:r w:rsidRPr="002F1D31">
        <w:rPr>
          <w:b/>
        </w:rPr>
        <w:t>Other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Experience</w:t>
      </w:r>
      <w:r w:rsidR="00A37183" w:rsidRPr="002F1D31">
        <w:rPr>
          <w:b/>
        </w:rPr>
        <w:t>:</w:t>
      </w:r>
    </w:p>
    <w:p w14:paraId="49826F80" w14:textId="4BD55CE6" w:rsidR="008D26FA" w:rsidRDefault="00B23AE3" w:rsidP="0095403A">
      <w:r w:rsidRPr="002F1D31">
        <w:rPr>
          <w:b/>
        </w:rPr>
        <w:tab/>
        <w:t>Treasurer</w:t>
      </w:r>
      <w:r w:rsidRPr="002F1D31">
        <w:t>,</w:t>
      </w:r>
      <w:r w:rsidRPr="002F1D31">
        <w:rPr>
          <w:rFonts w:eastAsia="Times New Roman" w:cs="Times New Roman"/>
        </w:rPr>
        <w:t xml:space="preserve"> MCLA Computer Society,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</w:t>
      </w:r>
      <w:r w:rsidRPr="002F1D31">
        <w:tab/>
        <w:t xml:space="preserve">        </w:t>
      </w:r>
      <w:r w:rsidR="00BD7EB5" w:rsidRPr="002F1D31">
        <w:t xml:space="preserve"> </w:t>
      </w:r>
      <w:r w:rsidR="00BD7EB5" w:rsidRPr="002F1D31">
        <w:tab/>
        <w:t xml:space="preserve"> </w:t>
      </w:r>
      <w:r w:rsidRPr="002F1D31">
        <w:t xml:space="preserve"> </w:t>
      </w:r>
      <w:r w:rsidR="002F1D31">
        <w:t xml:space="preserve">                </w:t>
      </w:r>
      <w:r w:rsidRPr="002F1D31">
        <w:t>Sept,</w:t>
      </w:r>
      <w:r w:rsidRPr="002F1D31">
        <w:rPr>
          <w:rFonts w:eastAsia="Times New Roman" w:cs="Times New Roman"/>
        </w:rPr>
        <w:t xml:space="preserve"> </w:t>
      </w:r>
      <w:r w:rsidRPr="002F1D31">
        <w:t>2013-current</w:t>
      </w:r>
    </w:p>
    <w:p w14:paraId="5977B828" w14:textId="77777777" w:rsidR="002F1D31" w:rsidRPr="002F1D31" w:rsidRDefault="002F1D31" w:rsidP="0095403A"/>
    <w:p w14:paraId="2BFC6528" w14:textId="39099DC0" w:rsidR="008D26FA" w:rsidRDefault="00977F78" w:rsidP="0095403A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 </w:t>
      </w:r>
      <w:r w:rsidR="001D4E6B" w:rsidRPr="002F1D31">
        <w:t>Sept, 2012-</w:t>
      </w:r>
      <w:r w:rsidR="001D4E6B" w:rsidRPr="002F1D31">
        <w:lastRenderedPageBreak/>
        <w:t>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60E0CF3D" w14:textId="77777777" w:rsidR="002F1D31" w:rsidRPr="002F1D31" w:rsidRDefault="002F1D31" w:rsidP="0095403A">
      <w:pPr>
        <w:ind w:firstLine="709"/>
      </w:pPr>
    </w:p>
    <w:p w14:paraId="5AC731E7" w14:textId="27550871" w:rsidR="0095403A" w:rsidRDefault="0095403A" w:rsidP="0095403A">
      <w:pPr>
        <w:ind w:firstLine="709"/>
      </w:pPr>
      <w:r w:rsidRPr="002F1D31">
        <w:rPr>
          <w:b/>
        </w:rPr>
        <w:t>Supplemental Instructor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Jan,</w:t>
      </w:r>
      <w:r w:rsidRPr="002F1D31">
        <w:rPr>
          <w:rFonts w:eastAsia="Times New Roman" w:cs="Times New Roman"/>
        </w:rPr>
        <w:t xml:space="preserve"> 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2B7B48E7" w14:textId="77777777" w:rsidR="002F1D31" w:rsidRPr="002F1D31" w:rsidRDefault="002F1D31" w:rsidP="0095403A">
      <w:pPr>
        <w:ind w:firstLine="709"/>
      </w:pPr>
    </w:p>
    <w:p w14:paraId="65D94209" w14:textId="550D0AFB" w:rsidR="0095403A" w:rsidRDefault="0095403A" w:rsidP="0095403A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             </w:t>
      </w:r>
      <w:r w:rsidR="002F1D31">
        <w:rPr>
          <w:rFonts w:eastAsia="Times New Roman" w:cs="Times New Roman"/>
        </w:rPr>
        <w:t xml:space="preserve">       </w:t>
      </w:r>
      <w:r w:rsidRPr="002F1D31">
        <w:rPr>
          <w:rFonts w:eastAsia="Times New Roman" w:cs="Times New Roman"/>
        </w:rPr>
        <w:t xml:space="preserve"> </w:t>
      </w:r>
      <w:r w:rsidRPr="002F1D31">
        <w:t>Sept,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706B2502" w14:textId="77777777" w:rsidR="002F1D31" w:rsidRPr="002F1D31" w:rsidRDefault="002F1D31" w:rsidP="0095403A">
      <w:pPr>
        <w:ind w:firstLine="709"/>
      </w:pPr>
    </w:p>
    <w:p w14:paraId="0D6524C6" w14:textId="43D40D4B" w:rsidR="0039633D" w:rsidRPr="002F1D31" w:rsidRDefault="0039633D">
      <w:r w:rsidRPr="002F1D31">
        <w:rPr>
          <w:b/>
        </w:rPr>
        <w:t>Interests:</w:t>
      </w:r>
      <w:r w:rsidR="001579BA" w:rsidRPr="002F1D31">
        <w:t xml:space="preserve">     Skiing, h</w:t>
      </w:r>
      <w:r w:rsidR="00172502">
        <w:t xml:space="preserve">iking, </w:t>
      </w:r>
      <w:r w:rsidRPr="002F1D31">
        <w:t>philosophy, programming</w:t>
      </w:r>
      <w:r w:rsidR="001579BA" w:rsidRPr="002F1D31">
        <w:t>, financial stocks</w:t>
      </w:r>
    </w:p>
    <w:sectPr w:rsidR="0039633D" w:rsidRPr="002F1D31" w:rsidSect="00A34CBF">
      <w:pgSz w:w="12240" w:h="15840"/>
      <w:pgMar w:top="1440" w:right="1440" w:bottom="1440" w:left="1440" w:header="720" w:footer="720" w:gutter="0"/>
      <w:cols w:space="72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7C41C4"/>
    <w:multiLevelType w:val="hybridMultilevel"/>
    <w:tmpl w:val="9DDC6A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5"/>
  </w:num>
  <w:num w:numId="13">
    <w:abstractNumId w:val="14"/>
  </w:num>
  <w:num w:numId="14">
    <w:abstractNumId w:val="1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18"/>
    <w:rsid w:val="000551C8"/>
    <w:rsid w:val="00115AA7"/>
    <w:rsid w:val="00123B62"/>
    <w:rsid w:val="001579BA"/>
    <w:rsid w:val="00172502"/>
    <w:rsid w:val="001D4E6B"/>
    <w:rsid w:val="001D588C"/>
    <w:rsid w:val="001F2B30"/>
    <w:rsid w:val="00280404"/>
    <w:rsid w:val="002D5A61"/>
    <w:rsid w:val="002F1D31"/>
    <w:rsid w:val="0034776E"/>
    <w:rsid w:val="00386E21"/>
    <w:rsid w:val="0039633D"/>
    <w:rsid w:val="003B3A57"/>
    <w:rsid w:val="0044458E"/>
    <w:rsid w:val="004A4F80"/>
    <w:rsid w:val="004D57DF"/>
    <w:rsid w:val="004E6E84"/>
    <w:rsid w:val="00510D7C"/>
    <w:rsid w:val="00517C08"/>
    <w:rsid w:val="00544494"/>
    <w:rsid w:val="00556ABB"/>
    <w:rsid w:val="005B1CB0"/>
    <w:rsid w:val="005D6626"/>
    <w:rsid w:val="0061520E"/>
    <w:rsid w:val="006521F4"/>
    <w:rsid w:val="006D3B06"/>
    <w:rsid w:val="006E1065"/>
    <w:rsid w:val="007035FA"/>
    <w:rsid w:val="00706F18"/>
    <w:rsid w:val="00723C08"/>
    <w:rsid w:val="00741110"/>
    <w:rsid w:val="007E4E34"/>
    <w:rsid w:val="00823404"/>
    <w:rsid w:val="008453D7"/>
    <w:rsid w:val="008C4EED"/>
    <w:rsid w:val="008D26FA"/>
    <w:rsid w:val="0095403A"/>
    <w:rsid w:val="00973D2B"/>
    <w:rsid w:val="00977F78"/>
    <w:rsid w:val="00991C05"/>
    <w:rsid w:val="009A25EF"/>
    <w:rsid w:val="009A69FC"/>
    <w:rsid w:val="009B598E"/>
    <w:rsid w:val="009D76DE"/>
    <w:rsid w:val="00A00501"/>
    <w:rsid w:val="00A34CBF"/>
    <w:rsid w:val="00A37183"/>
    <w:rsid w:val="00A55F60"/>
    <w:rsid w:val="00AB6E3E"/>
    <w:rsid w:val="00AC5C16"/>
    <w:rsid w:val="00B12C32"/>
    <w:rsid w:val="00B23AE3"/>
    <w:rsid w:val="00B77E00"/>
    <w:rsid w:val="00B86117"/>
    <w:rsid w:val="00BB3619"/>
    <w:rsid w:val="00BD2E63"/>
    <w:rsid w:val="00BD7EB5"/>
    <w:rsid w:val="00BE4F03"/>
    <w:rsid w:val="00C34FC9"/>
    <w:rsid w:val="00CA66FB"/>
    <w:rsid w:val="00CE24DC"/>
    <w:rsid w:val="00D20E45"/>
    <w:rsid w:val="00DC3B08"/>
    <w:rsid w:val="00DF6530"/>
    <w:rsid w:val="00E073F6"/>
    <w:rsid w:val="00E2050F"/>
    <w:rsid w:val="00E265B7"/>
    <w:rsid w:val="00E47FFC"/>
    <w:rsid w:val="00E56C7F"/>
    <w:rsid w:val="00E84087"/>
    <w:rsid w:val="00E84438"/>
    <w:rsid w:val="00EE0A57"/>
    <w:rsid w:val="00EF1E2D"/>
    <w:rsid w:val="00EF61FC"/>
    <w:rsid w:val="00F4130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  <w15:docId w15:val="{B52B9BD9-6B6C-4760-9681-97453E69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Patrick Kelly</cp:lastModifiedBy>
  <cp:revision>4</cp:revision>
  <cp:lastPrinted>2014-03-16T21:03:00Z</cp:lastPrinted>
  <dcterms:created xsi:type="dcterms:W3CDTF">2014-04-30T22:41:00Z</dcterms:created>
  <dcterms:modified xsi:type="dcterms:W3CDTF">2014-04-30T22:42:00Z</dcterms:modified>
</cp:coreProperties>
</file>