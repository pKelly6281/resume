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2F1D31" w:rsidRDefault="00977F78"/>
    <w:p w14:paraId="7763C186" w14:textId="0D991390" w:rsidR="00556ABB" w:rsidRPr="002F1D31" w:rsidRDefault="00977F78" w:rsidP="00556ABB">
      <w:pPr>
        <w:rPr>
          <w:b/>
        </w:rPr>
      </w:pPr>
      <w:r w:rsidRPr="002F1D31">
        <w:rPr>
          <w:b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625CAC" w:rsidRPr="00625CAC">
        <w:rPr>
          <w:i/>
        </w:rPr>
        <w:t>Anticipated</w:t>
      </w:r>
      <w:r w:rsidR="00625CAC">
        <w:rPr>
          <w:b/>
        </w:rPr>
        <w:t xml:space="preserve"> </w:t>
      </w:r>
      <w:r w:rsidR="002F1D31" w:rsidRPr="002F1D31">
        <w:t>May, 2016</w:t>
      </w:r>
    </w:p>
    <w:p w14:paraId="229F935B" w14:textId="77777777" w:rsidR="00625CAC" w:rsidRDefault="00977F78" w:rsidP="00625CAC">
      <w:pPr>
        <w:pStyle w:val="ListParagraph"/>
        <w:numPr>
          <w:ilvl w:val="3"/>
          <w:numId w:val="17"/>
        </w:numPr>
      </w:pPr>
      <w:r w:rsidRPr="002F1D31">
        <w:t>Massachusetts</w:t>
      </w:r>
      <w:r w:rsidRPr="00625CAC">
        <w:rPr>
          <w:rFonts w:eastAsia="Times New Roman" w:cs="Times New Roman"/>
        </w:rPr>
        <w:t xml:space="preserve"> </w:t>
      </w:r>
      <w:r w:rsidRPr="002F1D31">
        <w:t>College</w:t>
      </w:r>
      <w:r w:rsidRPr="00625CAC">
        <w:rPr>
          <w:rFonts w:eastAsia="Times New Roman" w:cs="Times New Roman"/>
        </w:rPr>
        <w:t xml:space="preserve"> </w:t>
      </w:r>
      <w:r w:rsidRPr="002F1D31">
        <w:t>of</w:t>
      </w:r>
      <w:r w:rsidRPr="00625CAC">
        <w:rPr>
          <w:rFonts w:eastAsia="Times New Roman" w:cs="Times New Roman"/>
        </w:rPr>
        <w:t xml:space="preserve"> </w:t>
      </w:r>
      <w:r w:rsidR="00625CAC">
        <w:t xml:space="preserve">Liberal Arts </w:t>
      </w:r>
      <w:r w:rsidRPr="002F1D31">
        <w:t>North</w:t>
      </w:r>
      <w:r w:rsidRPr="00625CAC">
        <w:rPr>
          <w:rFonts w:eastAsia="Times New Roman" w:cs="Times New Roman"/>
        </w:rPr>
        <w:t xml:space="preserve"> </w:t>
      </w:r>
      <w:r w:rsidRPr="002F1D31">
        <w:t>Adams,</w:t>
      </w:r>
      <w:r w:rsidRPr="00625CAC">
        <w:rPr>
          <w:rFonts w:eastAsia="Times New Roman" w:cs="Times New Roman"/>
        </w:rPr>
        <w:t xml:space="preserve"> </w:t>
      </w:r>
      <w:r w:rsidR="00625CAC">
        <w:t>MA</w:t>
      </w:r>
    </w:p>
    <w:p w14:paraId="24CC2E34" w14:textId="1D90A8D1" w:rsidR="00E56C7F" w:rsidRPr="002F1D31" w:rsidRDefault="00625CAC" w:rsidP="00625CAC">
      <w:pPr>
        <w:pStyle w:val="ListParagraph"/>
        <w:numPr>
          <w:ilvl w:val="3"/>
          <w:numId w:val="17"/>
        </w:numPr>
      </w:pPr>
      <w:r>
        <w:t>D</w:t>
      </w:r>
      <w:r w:rsidR="00977F78" w:rsidRPr="002F1D31">
        <w:t>ouble</w:t>
      </w:r>
      <w:r w:rsidR="00977F78" w:rsidRPr="00625CAC">
        <w:rPr>
          <w:rFonts w:eastAsia="Times New Roman" w:cs="Times New Roman"/>
        </w:rPr>
        <w:t xml:space="preserve"> </w:t>
      </w:r>
      <w:r w:rsidR="00C34FC9" w:rsidRPr="002F1D31">
        <w:t>m</w:t>
      </w:r>
      <w:r w:rsidR="00977F78" w:rsidRPr="002F1D31">
        <w:t>ajor</w:t>
      </w:r>
      <w:r w:rsidR="00977F78" w:rsidRPr="00625CAC">
        <w:rPr>
          <w:rFonts w:eastAsia="Times New Roman" w:cs="Times New Roman"/>
        </w:rPr>
        <w:t xml:space="preserve"> </w:t>
      </w:r>
      <w:r w:rsidR="00977F78" w:rsidRPr="002F1D31">
        <w:t>in</w:t>
      </w:r>
      <w:r w:rsidR="00977F78" w:rsidRPr="00625CAC">
        <w:rPr>
          <w:rFonts w:eastAsia="Times New Roman" w:cs="Times New Roman"/>
        </w:rPr>
        <w:t xml:space="preserve"> </w:t>
      </w:r>
      <w:r w:rsidR="00977F78" w:rsidRPr="002F1D31">
        <w:t>Philosophy</w:t>
      </w:r>
      <w:r w:rsidR="00977F78" w:rsidRPr="002F1D31">
        <w:tab/>
      </w:r>
      <w:r w:rsidR="00977F78" w:rsidRPr="002F1D31">
        <w:tab/>
      </w:r>
      <w:r w:rsidR="00E56C7F" w:rsidRPr="00625CAC">
        <w:rPr>
          <w:rFonts w:eastAsia="Times New Roman" w:cs="Times New Roman"/>
        </w:rPr>
        <w:t xml:space="preserve">  </w:t>
      </w:r>
    </w:p>
    <w:p w14:paraId="44903D19" w14:textId="77777777" w:rsidR="00625CAC" w:rsidRDefault="00556ABB" w:rsidP="00625CAC">
      <w:pPr>
        <w:pStyle w:val="ListParagraph"/>
        <w:numPr>
          <w:ilvl w:val="3"/>
          <w:numId w:val="17"/>
        </w:numPr>
      </w:pPr>
      <w:r w:rsidRPr="002F1D31">
        <w:t>Honors Student</w:t>
      </w:r>
    </w:p>
    <w:p w14:paraId="1ABE0CA0" w14:textId="77777777" w:rsidR="009000CA" w:rsidRDefault="00625CAC" w:rsidP="00625CAC">
      <w:pPr>
        <w:pStyle w:val="ListParagraph"/>
        <w:numPr>
          <w:ilvl w:val="3"/>
          <w:numId w:val="17"/>
        </w:numPr>
      </w:pPr>
      <w:r>
        <w:t>Dean’s List 1 semester</w:t>
      </w:r>
    </w:p>
    <w:p w14:paraId="2A18F306" w14:textId="164CFAB3" w:rsidR="00E56C7F" w:rsidRPr="002F1D31" w:rsidRDefault="009000CA" w:rsidP="000C7C6D">
      <w:pPr>
        <w:pStyle w:val="ListParagraph"/>
        <w:numPr>
          <w:ilvl w:val="3"/>
          <w:numId w:val="17"/>
        </w:numPr>
      </w:pPr>
      <w:r>
        <w:t>GPA: 2.58/4.0</w:t>
      </w:r>
      <w:r w:rsidR="00E56C7F" w:rsidRPr="002F1D31">
        <w:tab/>
      </w:r>
      <w:bookmarkStart w:id="0" w:name="_GoBack"/>
      <w:bookmarkEnd w:id="0"/>
    </w:p>
    <w:p w14:paraId="1B85C02A" w14:textId="77777777" w:rsidR="00E56C7F" w:rsidRPr="002F1D31" w:rsidRDefault="00E56C7F" w:rsidP="00E56C7F"/>
    <w:p w14:paraId="00E5D311" w14:textId="2375D29C" w:rsidR="008D26FA" w:rsidRPr="002F1D31" w:rsidRDefault="00977F78" w:rsidP="00973D2B">
      <w:pPr>
        <w:ind w:left="1065" w:hanging="1065"/>
      </w:pPr>
      <w:r w:rsidRPr="002F1D31">
        <w:rPr>
          <w:b/>
        </w:rPr>
        <w:t>Key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Skills:</w:t>
      </w:r>
      <w:r w:rsidR="002F1D31">
        <w:rPr>
          <w:b/>
        </w:rPr>
        <w:t xml:space="preserve"> </w:t>
      </w:r>
      <w:r w:rsidR="00E2050F" w:rsidRPr="002F1D31">
        <w:t>SQL</w:t>
      </w:r>
      <w:r w:rsidR="00F831F1" w:rsidRPr="002F1D31">
        <w:t xml:space="preserve">, </w:t>
      </w:r>
      <w:r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Pr="002F1D31">
        <w:t>C++</w:t>
      </w:r>
      <w:r w:rsidR="009B598E" w:rsidRPr="002F1D31">
        <w:t>,</w:t>
      </w:r>
      <w:r w:rsidR="00F831F1" w:rsidRPr="002F1D31">
        <w:t xml:space="preserve"> </w:t>
      </w:r>
      <w:r w:rsidRPr="002F1D31">
        <w:t>Programming</w:t>
      </w:r>
      <w:r w:rsidRPr="002F1D31">
        <w:rPr>
          <w:rFonts w:eastAsia="Times New Roman" w:cs="Times New Roman"/>
        </w:rPr>
        <w:t xml:space="preserve"> </w:t>
      </w:r>
      <w:r w:rsidRPr="002F1D31">
        <w:t>in</w:t>
      </w:r>
      <w:r w:rsidRPr="002F1D31">
        <w:rPr>
          <w:rFonts w:eastAsia="Times New Roman" w:cs="Times New Roman"/>
        </w:rPr>
        <w:t xml:space="preserve"> </w:t>
      </w:r>
      <w:r w:rsidRPr="002F1D31">
        <w:t>Linux</w:t>
      </w:r>
      <w:r w:rsidR="002F1D31">
        <w:rPr>
          <w:rFonts w:eastAsia="Times New Roman" w:cs="Times New Roman"/>
        </w:rPr>
        <w:t xml:space="preserve"> </w:t>
      </w:r>
      <w:r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F831F1" w:rsidRPr="002F1D31">
        <w:t xml:space="preserve"> 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 xml:space="preserve">, </w:t>
      </w:r>
      <w:proofErr w:type="spellStart"/>
      <w:r w:rsidR="00517C08" w:rsidRPr="002F1D31">
        <w:t>NetBeans</w:t>
      </w:r>
      <w:proofErr w:type="spellEnd"/>
    </w:p>
    <w:p w14:paraId="4FEE6DF4" w14:textId="77777777" w:rsidR="00973D2B" w:rsidRPr="002F1D31" w:rsidRDefault="00973D2B" w:rsidP="00973D2B">
      <w:pPr>
        <w:ind w:left="1065" w:hanging="1065"/>
      </w:pPr>
    </w:p>
    <w:p w14:paraId="23E136C0" w14:textId="37E65E4A" w:rsidR="002F1D31" w:rsidRPr="002F1D31" w:rsidRDefault="00977F78">
      <w:pPr>
        <w:rPr>
          <w:b/>
        </w:rPr>
      </w:pPr>
      <w:r w:rsidRPr="002F1D31">
        <w:rPr>
          <w:b/>
        </w:rPr>
        <w:t>W</w:t>
      </w:r>
      <w:r w:rsidR="00625CAC">
        <w:rPr>
          <w:b/>
        </w:rPr>
        <w:t>eb Development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Experience:</w:t>
      </w:r>
    </w:p>
    <w:p w14:paraId="564E8672" w14:textId="7D48A778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E96CA6">
        <w:t xml:space="preserve">    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E96CA6">
        <w:t>Current</w:t>
      </w:r>
    </w:p>
    <w:p w14:paraId="34F0D20C" w14:textId="73B30AC2" w:rsidR="009A416F" w:rsidRPr="002F1D31" w:rsidRDefault="009A416F" w:rsidP="002F1D31">
      <w:pPr>
        <w:ind w:left="709"/>
      </w:pPr>
      <w:r>
        <w:tab/>
      </w:r>
      <w:r w:rsidRPr="002F1D31">
        <w:rPr>
          <w:b/>
        </w:rPr>
        <w:t>Web Development Internship</w:t>
      </w:r>
    </w:p>
    <w:p w14:paraId="54819867" w14:textId="36B09F53" w:rsidR="002F1D31" w:rsidRDefault="00F4130A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 xml:space="preserve">Worked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and implement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52D37C07" w14:textId="5CC550CA" w:rsidR="002F1D31" w:rsidRPr="002F1D31" w:rsidRDefault="009469EE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t>Built the website using</w:t>
      </w:r>
      <w:r w:rsidR="002F1D31" w:rsidRPr="002F1D31">
        <w:t xml:space="preserve"> </w:t>
      </w:r>
      <w:r>
        <w:t>PHP, AJAX, JQuery, CSS, and HTML</w:t>
      </w:r>
      <w:r w:rsidR="002F1D31" w:rsidRPr="002F1D31">
        <w:t>.</w:t>
      </w:r>
    </w:p>
    <w:p w14:paraId="2C8563D9" w14:textId="5CB99323" w:rsidR="00DF6530" w:rsidRPr="002F1D31" w:rsidRDefault="00977F78" w:rsidP="006B37B5">
      <w:pPr>
        <w:ind w:left="360"/>
        <w:rPr>
          <w:rFonts w:eastAsia="Times New Roman" w:cs="Times New Roman"/>
          <w:b/>
        </w:rPr>
      </w:pPr>
      <w:r w:rsidRPr="002F1D31">
        <w:rPr>
          <w:rFonts w:eastAsia="Times New Roman" w:cs="Times New Roman"/>
          <w:b/>
        </w:rPr>
        <w:t xml:space="preserve"> </w:t>
      </w:r>
    </w:p>
    <w:p w14:paraId="12480949" w14:textId="4CF79284" w:rsidR="004E6E84" w:rsidRDefault="006B37B5" w:rsidP="004E6E84">
      <w:pPr>
        <w:ind w:left="709"/>
      </w:pPr>
      <w:r>
        <w:t>MCLA Bike Share Program</w:t>
      </w:r>
      <w:r w:rsidR="004E6E84" w:rsidRPr="002F1D31">
        <w:t xml:space="preserve"> </w:t>
      </w:r>
      <w:r>
        <w:t xml:space="preserve">     </w:t>
      </w:r>
      <w:r>
        <w:tab/>
      </w:r>
      <w:r>
        <w:tab/>
        <w:t xml:space="preserve">  </w:t>
      </w:r>
      <w:r w:rsidR="00172502">
        <w:t xml:space="preserve">North Adams, MA             </w:t>
      </w:r>
      <w:r w:rsidR="009A416F">
        <w:tab/>
        <w:t xml:space="preserve">    </w:t>
      </w:r>
      <w:r>
        <w:tab/>
        <w:t xml:space="preserve">    </w:t>
      </w:r>
      <w:r w:rsidR="009A416F">
        <w:t>Jan.</w:t>
      </w:r>
      <w:r>
        <w:t xml:space="preserve"> 2014- May </w:t>
      </w:r>
      <w:r w:rsidR="004E6E84" w:rsidRPr="002F1D31">
        <w:t>2014</w:t>
      </w:r>
    </w:p>
    <w:p w14:paraId="4BE7CAE1" w14:textId="6100A055" w:rsidR="006B37B5" w:rsidRPr="002F1D31" w:rsidRDefault="006B37B5" w:rsidP="004E6E84">
      <w:pPr>
        <w:ind w:left="709"/>
      </w:pPr>
      <w:r>
        <w:tab/>
      </w:r>
      <w:r w:rsidRPr="002F1D31">
        <w:rPr>
          <w:b/>
        </w:rPr>
        <w:t>Web Developer</w:t>
      </w:r>
    </w:p>
    <w:p w14:paraId="7098E672" w14:textId="0E8038C4" w:rsidR="004E6E84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Worked </w:t>
      </w:r>
      <w:r w:rsidR="004E6E84" w:rsidRPr="002F1D31">
        <w:rPr>
          <w:szCs w:val="24"/>
        </w:rPr>
        <w:t xml:space="preserve">with the </w:t>
      </w:r>
      <w:r w:rsidR="00BB3619">
        <w:rPr>
          <w:szCs w:val="24"/>
        </w:rPr>
        <w:t xml:space="preserve">MCLA </w:t>
      </w:r>
      <w:r w:rsidR="004E6E84" w:rsidRPr="002F1D31">
        <w:rPr>
          <w:szCs w:val="24"/>
        </w:rPr>
        <w:t>Bike Sh</w:t>
      </w:r>
      <w:r>
        <w:rPr>
          <w:szCs w:val="24"/>
        </w:rPr>
        <w:t xml:space="preserve">are Program to create an online </w:t>
      </w:r>
      <w:r w:rsidR="004E6E84" w:rsidRPr="002F1D31">
        <w:rPr>
          <w:szCs w:val="24"/>
        </w:rPr>
        <w:t xml:space="preserve">safety </w:t>
      </w:r>
      <w:r w:rsidR="00BB3619">
        <w:rPr>
          <w:szCs w:val="24"/>
        </w:rPr>
        <w:t>certification</w:t>
      </w:r>
      <w:r w:rsidR="004E6E84" w:rsidRPr="002F1D31">
        <w:rPr>
          <w:szCs w:val="24"/>
        </w:rPr>
        <w:t>.</w:t>
      </w:r>
    </w:p>
    <w:p w14:paraId="680E72EB" w14:textId="2201B74E" w:rsidR="00E96CA6" w:rsidRPr="002F1D31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Improved usage of the program by (Waiting on numbers)</w:t>
      </w:r>
    </w:p>
    <w:p w14:paraId="34CD94B5" w14:textId="27972B89" w:rsidR="004E6E84" w:rsidRDefault="009469EE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Built the website</w:t>
      </w:r>
      <w:r w:rsidR="004E6E84" w:rsidRPr="002F1D31">
        <w:rPr>
          <w:szCs w:val="24"/>
        </w:rPr>
        <w:t xml:space="preserve"> </w:t>
      </w:r>
      <w:r>
        <w:rPr>
          <w:szCs w:val="24"/>
        </w:rPr>
        <w:t>using AJAX and PHP</w:t>
      </w:r>
      <w:r w:rsidR="004E6E84" w:rsidRPr="002F1D31">
        <w:rPr>
          <w:szCs w:val="24"/>
        </w:rPr>
        <w:t>.</w:t>
      </w:r>
    </w:p>
    <w:p w14:paraId="0AE38A0B" w14:textId="24A40533" w:rsidR="004E6E84" w:rsidRPr="009000CA" w:rsidRDefault="000C7C6D" w:rsidP="007C2FDB">
      <w:pPr>
        <w:pStyle w:val="ListParagraph"/>
        <w:numPr>
          <w:ilvl w:val="0"/>
          <w:numId w:val="15"/>
        </w:numPr>
        <w:rPr>
          <w:rFonts w:eastAsia="Times New Roman" w:cs="Times New Roman"/>
          <w:b/>
        </w:rPr>
      </w:pPr>
      <w:hyperlink r:id="rId5" w:history="1">
        <w:r w:rsidR="009000CA" w:rsidRPr="00CF1F87">
          <w:rPr>
            <w:rStyle w:val="Hyperlink"/>
          </w:rPr>
          <w:t>http://enterprise.cs.mcla.edu/pkelly/BikeShare/</w:t>
        </w:r>
      </w:hyperlink>
    </w:p>
    <w:p w14:paraId="61E211C1" w14:textId="77777777" w:rsidR="009000CA" w:rsidRPr="009000CA" w:rsidRDefault="009000CA" w:rsidP="009000CA">
      <w:pPr>
        <w:rPr>
          <w:rFonts w:eastAsia="Times New Roman" w:cs="Times New Roman"/>
          <w:b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 xml:space="preserve">Technology Intern with </w:t>
      </w:r>
      <w:proofErr w:type="spellStart"/>
      <w:r w:rsidRPr="002F1D31">
        <w:rPr>
          <w:b/>
        </w:rPr>
        <w:t>Redbox</w:t>
      </w:r>
      <w:proofErr w:type="spellEnd"/>
      <w:r w:rsidRPr="002F1D31">
        <w:rPr>
          <w:b/>
        </w:rPr>
        <w:t xml:space="preserve">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2F1D31" w:rsidRDefault="002F1D31" w:rsidP="002F1D31">
      <w:pPr>
        <w:ind w:left="1429"/>
        <w:rPr>
          <w:b/>
        </w:rPr>
      </w:pPr>
    </w:p>
    <w:p w14:paraId="5977B828" w14:textId="79C9EDFE" w:rsidR="002F1D31" w:rsidRPr="009A416F" w:rsidRDefault="00587EBE" w:rsidP="0095403A">
      <w:pPr>
        <w:rPr>
          <w:b/>
        </w:rPr>
      </w:pPr>
      <w:r>
        <w:rPr>
          <w:b/>
        </w:rPr>
        <w:t xml:space="preserve">Teaching </w:t>
      </w:r>
      <w:r w:rsidR="00977F78" w:rsidRPr="002F1D31">
        <w:rPr>
          <w:b/>
        </w:rPr>
        <w:t>Experience</w:t>
      </w:r>
      <w:r>
        <w:rPr>
          <w:b/>
        </w:rPr>
        <w:t>:</w:t>
      </w:r>
    </w:p>
    <w:p w14:paraId="2BFC6528" w14:textId="30BF2FC1" w:rsidR="008D26FA" w:rsidRDefault="00977F78" w:rsidP="0095403A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60E0CF3D" w14:textId="77777777" w:rsidR="002F1D31" w:rsidRPr="002F1D31" w:rsidRDefault="002F1D31" w:rsidP="0095403A">
      <w:pPr>
        <w:ind w:firstLine="709"/>
      </w:pPr>
    </w:p>
    <w:p w14:paraId="5AC731E7" w14:textId="26A4DA42" w:rsidR="0095403A" w:rsidRDefault="0095403A" w:rsidP="0095403A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2B7B48E7" w14:textId="77777777" w:rsidR="002F1D31" w:rsidRPr="002F1D31" w:rsidRDefault="002F1D31" w:rsidP="0095403A">
      <w:pPr>
        <w:ind w:firstLine="709"/>
      </w:pPr>
    </w:p>
    <w:p w14:paraId="65D94209" w14:textId="0084C0AE" w:rsidR="0095403A" w:rsidRDefault="0095403A" w:rsidP="0095403A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6EFF608" w14:textId="6C2D80BF" w:rsidR="00587EBE" w:rsidRDefault="00587EBE" w:rsidP="00587EBE">
      <w:pPr>
        <w:rPr>
          <w:b/>
        </w:rPr>
      </w:pPr>
      <w:r w:rsidRPr="00587EBE">
        <w:rPr>
          <w:b/>
        </w:rPr>
        <w:t>Extracurricular Experience:</w:t>
      </w:r>
    </w:p>
    <w:p w14:paraId="52BC27AD" w14:textId="14358771" w:rsidR="009A416F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4859FBC0" w14:textId="77777777" w:rsidR="006B37B5" w:rsidRDefault="006B37B5" w:rsidP="009A416F"/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43D40D4B" w:rsidR="0039633D" w:rsidRPr="002F1D31" w:rsidRDefault="0039633D">
      <w:r w:rsidRPr="002F1D31">
        <w:rPr>
          <w:b/>
        </w:rPr>
        <w:t>Interests:</w:t>
      </w:r>
      <w:r w:rsidR="001579BA" w:rsidRPr="002F1D31">
        <w:t xml:space="preserve">     Skiing, h</w:t>
      </w:r>
      <w:r w:rsidR="00172502">
        <w:t xml:space="preserve">iking, </w:t>
      </w:r>
      <w:r w:rsidRPr="002F1D31">
        <w:t>philosophy, programming</w:t>
      </w:r>
      <w:r w:rsidR="001579BA" w:rsidRPr="002F1D31">
        <w:t>, financial stocks</w:t>
      </w:r>
    </w:p>
    <w:sectPr w:rsidR="0039633D" w:rsidRPr="002F1D31" w:rsidSect="00625CAC"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D4E6B"/>
    <w:rsid w:val="001D588C"/>
    <w:rsid w:val="001F2B30"/>
    <w:rsid w:val="00214C64"/>
    <w:rsid w:val="00280404"/>
    <w:rsid w:val="002D5A61"/>
    <w:rsid w:val="002F1D31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4E34"/>
    <w:rsid w:val="00823404"/>
    <w:rsid w:val="008453D7"/>
    <w:rsid w:val="008C4EED"/>
    <w:rsid w:val="008D26FA"/>
    <w:rsid w:val="009000CA"/>
    <w:rsid w:val="009469EE"/>
    <w:rsid w:val="0095403A"/>
    <w:rsid w:val="00973D2B"/>
    <w:rsid w:val="00977F78"/>
    <w:rsid w:val="00991C05"/>
    <w:rsid w:val="009A25EF"/>
    <w:rsid w:val="009A416F"/>
    <w:rsid w:val="009A69FC"/>
    <w:rsid w:val="009B598E"/>
    <w:rsid w:val="009D76DE"/>
    <w:rsid w:val="00A00501"/>
    <w:rsid w:val="00A34CBF"/>
    <w:rsid w:val="00A37183"/>
    <w:rsid w:val="00A55F60"/>
    <w:rsid w:val="00AB6E3E"/>
    <w:rsid w:val="00AC5C16"/>
    <w:rsid w:val="00B12C32"/>
    <w:rsid w:val="00B23AE3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C3B08"/>
    <w:rsid w:val="00DE5F63"/>
    <w:rsid w:val="00DF6530"/>
    <w:rsid w:val="00E073F6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B52B9BD9-6B6C-4760-9681-97453E69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terprise.cs.mcla.edu/pkelly/Bike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13</cp:revision>
  <cp:lastPrinted>2014-03-16T21:03:00Z</cp:lastPrinted>
  <dcterms:created xsi:type="dcterms:W3CDTF">2014-04-30T22:42:00Z</dcterms:created>
  <dcterms:modified xsi:type="dcterms:W3CDTF">2014-05-15T15:53:00Z</dcterms:modified>
</cp:coreProperties>
</file>