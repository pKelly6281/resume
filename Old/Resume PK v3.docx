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657C2" w14:textId="77777777" w:rsidR="00977F78" w:rsidRPr="00EF1E2D" w:rsidRDefault="00977F78" w:rsidP="00556ABB">
      <w:pPr>
        <w:jc w:val="center"/>
        <w:rPr>
          <w:b/>
          <w:sz w:val="40"/>
          <w:szCs w:val="40"/>
        </w:rPr>
      </w:pPr>
      <w:r w:rsidRPr="00EF1E2D">
        <w:rPr>
          <w:b/>
          <w:sz w:val="40"/>
          <w:szCs w:val="40"/>
        </w:rPr>
        <w:t>Patrick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Charles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Kelly</w:t>
      </w:r>
    </w:p>
    <w:p w14:paraId="0461B0D4" w14:textId="77777777" w:rsidR="00977F78" w:rsidRPr="002F1D31" w:rsidRDefault="00977F78" w:rsidP="00123B62">
      <w:pPr>
        <w:jc w:val="center"/>
      </w:pPr>
      <w:r w:rsidRPr="002F1D31">
        <w:t>86</w:t>
      </w:r>
      <w:r w:rsidRPr="002F1D31">
        <w:rPr>
          <w:rFonts w:eastAsia="Times New Roman" w:cs="Times New Roman"/>
        </w:rPr>
        <w:t xml:space="preserve"> </w:t>
      </w:r>
      <w:r w:rsidRPr="002F1D31">
        <w:t>Nahanton</w:t>
      </w:r>
      <w:r w:rsidRPr="002F1D31">
        <w:rPr>
          <w:rFonts w:eastAsia="Times New Roman" w:cs="Times New Roman"/>
        </w:rPr>
        <w:t xml:space="preserve"> </w:t>
      </w:r>
      <w:r w:rsidRPr="002F1D31">
        <w:t>Avenue,</w:t>
      </w:r>
      <w:r w:rsidRPr="002F1D31">
        <w:rPr>
          <w:rFonts w:eastAsia="Times New Roman" w:cs="Times New Roman"/>
        </w:rPr>
        <w:t xml:space="preserve"> </w:t>
      </w:r>
      <w:r w:rsidRPr="002F1D31">
        <w:t>Milton,</w:t>
      </w:r>
      <w:r w:rsidRPr="002F1D31">
        <w:rPr>
          <w:rFonts w:eastAsia="Times New Roman" w:cs="Times New Roman"/>
        </w:rPr>
        <w:t xml:space="preserve"> </w:t>
      </w:r>
      <w:r w:rsidRPr="002F1D31">
        <w:t>MA,</w:t>
      </w:r>
      <w:r w:rsidRPr="002F1D31">
        <w:rPr>
          <w:rFonts w:eastAsia="Times New Roman" w:cs="Times New Roman"/>
        </w:rPr>
        <w:t xml:space="preserve"> </w:t>
      </w:r>
      <w:r w:rsidRPr="002F1D31">
        <w:t>02186</w:t>
      </w:r>
    </w:p>
    <w:p w14:paraId="76219FC4" w14:textId="4950C288" w:rsidR="00977F78" w:rsidRPr="002F1D31" w:rsidRDefault="00977F78" w:rsidP="00EF1E2D">
      <w:pPr>
        <w:jc w:val="center"/>
      </w:pPr>
      <w:r w:rsidRPr="002F1D31">
        <w:t>(617)-980-1613</w:t>
      </w:r>
      <w:r w:rsidR="00EF1E2D">
        <w:t xml:space="preserve">    </w:t>
      </w:r>
      <w:r w:rsidRPr="002F1D31">
        <w:t>pk6281@mcla.edu</w:t>
      </w:r>
    </w:p>
    <w:p w14:paraId="02FB2269" w14:textId="77777777" w:rsidR="00977F78" w:rsidRPr="00985D11" w:rsidRDefault="00977F78">
      <w:pPr>
        <w:rPr>
          <w:sz w:val="28"/>
          <w:szCs w:val="28"/>
        </w:rPr>
      </w:pPr>
    </w:p>
    <w:p w14:paraId="3A018860" w14:textId="77777777" w:rsidR="00985D11" w:rsidRDefault="00977F78" w:rsidP="00556ABB">
      <w:r w:rsidRPr="00985D11">
        <w:rPr>
          <w:b/>
          <w:sz w:val="28"/>
          <w:szCs w:val="28"/>
        </w:rPr>
        <w:t>Education:</w:t>
      </w:r>
      <w:r w:rsidRPr="002F1D31">
        <w:rPr>
          <w:rFonts w:eastAsia="Times New Roman" w:cs="Times New Roman"/>
        </w:rPr>
        <w:t xml:space="preserve"> </w:t>
      </w:r>
      <w:r w:rsidRPr="002F1D31">
        <w:tab/>
      </w:r>
      <w:r w:rsidRPr="002F1D31">
        <w:tab/>
      </w:r>
    </w:p>
    <w:p w14:paraId="7763C186" w14:textId="35F1D550" w:rsidR="00556ABB" w:rsidRPr="002F1D31" w:rsidRDefault="00977F78" w:rsidP="00556ABB">
      <w:pPr>
        <w:rPr>
          <w:b/>
        </w:rPr>
      </w:pPr>
      <w:r w:rsidRPr="002F1D31">
        <w:rPr>
          <w:b/>
        </w:rPr>
        <w:t>Bachelor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of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in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Computer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="00556ABB" w:rsidRP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</w:r>
      <w:r w:rsidR="00985D11">
        <w:rPr>
          <w:b/>
        </w:rPr>
        <w:t xml:space="preserve">                                    </w:t>
      </w:r>
      <w:r w:rsidR="00625CAC" w:rsidRPr="00625CAC">
        <w:rPr>
          <w:i/>
        </w:rPr>
        <w:t>Anticipated</w:t>
      </w:r>
      <w:r w:rsidR="00625CAC">
        <w:rPr>
          <w:b/>
        </w:rPr>
        <w:t xml:space="preserve"> </w:t>
      </w:r>
      <w:r w:rsidR="002F1D31" w:rsidRPr="002F1D31">
        <w:t>May, 2016</w:t>
      </w:r>
    </w:p>
    <w:p w14:paraId="1ABE0CA0" w14:textId="1FFC0886" w:rsidR="009000CA" w:rsidRDefault="00977F78" w:rsidP="00985D11">
      <w:r w:rsidRPr="002F1D31">
        <w:t>Massachusetts</w:t>
      </w:r>
      <w:r w:rsidRPr="00985D11">
        <w:rPr>
          <w:rFonts w:eastAsia="Times New Roman" w:cs="Times New Roman"/>
        </w:rPr>
        <w:t xml:space="preserve"> </w:t>
      </w:r>
      <w:r w:rsidRPr="002F1D31">
        <w:t>College</w:t>
      </w:r>
      <w:r w:rsidRPr="00985D11">
        <w:rPr>
          <w:rFonts w:eastAsia="Times New Roman" w:cs="Times New Roman"/>
        </w:rPr>
        <w:t xml:space="preserve"> </w:t>
      </w:r>
      <w:r w:rsidRPr="002F1D31">
        <w:t>of</w:t>
      </w:r>
      <w:r w:rsidRPr="00985D11">
        <w:rPr>
          <w:rFonts w:eastAsia="Times New Roman" w:cs="Times New Roman"/>
        </w:rPr>
        <w:t xml:space="preserve"> </w:t>
      </w:r>
      <w:r w:rsidR="00625CAC">
        <w:t xml:space="preserve">Liberal Arts </w:t>
      </w:r>
      <w:r w:rsidRPr="002F1D31">
        <w:t>North</w:t>
      </w:r>
      <w:r w:rsidRPr="00985D11">
        <w:rPr>
          <w:rFonts w:eastAsia="Times New Roman" w:cs="Times New Roman"/>
        </w:rPr>
        <w:t xml:space="preserve"> </w:t>
      </w:r>
      <w:r w:rsidRPr="002F1D31">
        <w:t>Adams,</w:t>
      </w:r>
      <w:r w:rsidRPr="00985D11">
        <w:rPr>
          <w:rFonts w:eastAsia="Times New Roman" w:cs="Times New Roman"/>
        </w:rPr>
        <w:t xml:space="preserve"> </w:t>
      </w:r>
      <w:r w:rsidR="00625CAC">
        <w:t>MA</w:t>
      </w:r>
      <w:r w:rsidR="00985D11">
        <w:t xml:space="preserve">                                           </w:t>
      </w:r>
      <w:r w:rsidR="00625CAC">
        <w:t>D</w:t>
      </w:r>
      <w:r w:rsidRPr="002F1D31">
        <w:t>ouble</w:t>
      </w:r>
      <w:r w:rsidRPr="00985D11">
        <w:rPr>
          <w:rFonts w:eastAsia="Times New Roman" w:cs="Times New Roman"/>
        </w:rPr>
        <w:t xml:space="preserve"> </w:t>
      </w:r>
      <w:r w:rsidR="00C34FC9" w:rsidRPr="002F1D31">
        <w:t>m</w:t>
      </w:r>
      <w:r w:rsidRPr="002F1D31">
        <w:t>ajor</w:t>
      </w:r>
      <w:r w:rsidRPr="00985D11">
        <w:rPr>
          <w:rFonts w:eastAsia="Times New Roman" w:cs="Times New Roman"/>
        </w:rPr>
        <w:t xml:space="preserve"> </w:t>
      </w:r>
      <w:r w:rsidRPr="002F1D31">
        <w:t>in</w:t>
      </w:r>
      <w:r w:rsidRPr="00985D11">
        <w:rPr>
          <w:rFonts w:eastAsia="Times New Roman" w:cs="Times New Roman"/>
        </w:rPr>
        <w:t xml:space="preserve"> </w:t>
      </w:r>
      <w:r w:rsidR="00985D11">
        <w:t>Philosophy</w:t>
      </w:r>
      <w:r w:rsidR="00985D11">
        <w:rPr>
          <w:rFonts w:eastAsia="Times New Roman" w:cs="Times New Roman"/>
        </w:rPr>
        <w:t xml:space="preserve"> </w:t>
      </w:r>
      <w:r w:rsidR="00985D11">
        <w:t xml:space="preserve">Honors Student                                                                                                                      </w:t>
      </w:r>
      <w:r w:rsidR="00625CAC">
        <w:t>Dean’s List 1 semester</w:t>
      </w:r>
    </w:p>
    <w:p w14:paraId="1B85C02A" w14:textId="77777777" w:rsidR="00E56C7F" w:rsidRPr="002F1D31" w:rsidRDefault="00E56C7F" w:rsidP="00E56C7F"/>
    <w:p w14:paraId="444307E1" w14:textId="77777777" w:rsidR="00985D11" w:rsidRDefault="00977F78" w:rsidP="00973D2B">
      <w:pPr>
        <w:ind w:left="1065" w:hanging="1065"/>
      </w:pPr>
      <w:r w:rsidRPr="00985D11">
        <w:rPr>
          <w:b/>
          <w:sz w:val="28"/>
          <w:szCs w:val="28"/>
        </w:rPr>
        <w:t>Key</w:t>
      </w:r>
      <w:r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Pr="00985D11">
        <w:rPr>
          <w:b/>
          <w:sz w:val="28"/>
          <w:szCs w:val="28"/>
        </w:rPr>
        <w:t>Skills:</w:t>
      </w:r>
      <w:r w:rsidR="002F1D31">
        <w:rPr>
          <w:b/>
        </w:rPr>
        <w:t xml:space="preserve"> </w:t>
      </w:r>
    </w:p>
    <w:p w14:paraId="00E5D311" w14:textId="7696E52E" w:rsidR="008D26FA" w:rsidRPr="002F1D31" w:rsidRDefault="00E2050F" w:rsidP="00973D2B">
      <w:pPr>
        <w:ind w:left="1065" w:hanging="1065"/>
      </w:pPr>
      <w:r w:rsidRPr="002F1D31">
        <w:t>SQL</w:t>
      </w:r>
      <w:r w:rsidR="00F831F1" w:rsidRPr="002F1D31">
        <w:t xml:space="preserve">, </w:t>
      </w:r>
      <w:r w:rsidR="00977F78" w:rsidRPr="002F1D31">
        <w:t>Java</w:t>
      </w:r>
      <w:r w:rsidR="00F4130A">
        <w:t>, JSP, JBDC</w:t>
      </w:r>
      <w:r w:rsidR="00DC3B08" w:rsidRPr="002F1D31">
        <w:t xml:space="preserve">, </w:t>
      </w:r>
      <w:r w:rsidR="00F831F1" w:rsidRPr="002F1D31">
        <w:t>D</w:t>
      </w:r>
      <w:r w:rsidR="00DC3B08" w:rsidRPr="002F1D31">
        <w:t>ata Structures, Design Patterns</w:t>
      </w:r>
      <w:r w:rsidR="009B598E" w:rsidRPr="002F1D31">
        <w:t>,</w:t>
      </w:r>
      <w:r w:rsidR="00F831F1" w:rsidRPr="002F1D31">
        <w:t xml:space="preserve"> </w:t>
      </w:r>
      <w:r w:rsidR="00977F78" w:rsidRPr="002F1D31">
        <w:t>C++</w:t>
      </w:r>
      <w:r w:rsidR="009B598E" w:rsidRPr="002F1D31">
        <w:t>,</w:t>
      </w:r>
      <w:r w:rsidR="00F831F1" w:rsidRPr="002F1D31">
        <w:t xml:space="preserve"> </w:t>
      </w:r>
      <w:r w:rsidR="00977F78" w:rsidRPr="002F1D31">
        <w:t>Programming</w:t>
      </w:r>
      <w:r w:rsidR="00977F78" w:rsidRPr="002F1D31">
        <w:rPr>
          <w:rFonts w:eastAsia="Times New Roman" w:cs="Times New Roman"/>
        </w:rPr>
        <w:t xml:space="preserve"> </w:t>
      </w:r>
      <w:r w:rsidR="00977F78" w:rsidRPr="002F1D31">
        <w:t>in</w:t>
      </w:r>
      <w:r w:rsidR="00977F78" w:rsidRPr="002F1D31">
        <w:rPr>
          <w:rFonts w:eastAsia="Times New Roman" w:cs="Times New Roman"/>
        </w:rPr>
        <w:t xml:space="preserve"> </w:t>
      </w:r>
      <w:r w:rsidR="00977F78" w:rsidRPr="002F1D31">
        <w:t>Linux</w:t>
      </w:r>
      <w:r w:rsidR="002F1D31">
        <w:rPr>
          <w:rFonts w:eastAsia="Times New Roman" w:cs="Times New Roman"/>
        </w:rPr>
        <w:t xml:space="preserve"> </w:t>
      </w:r>
      <w:r w:rsidR="00977F78" w:rsidRPr="002F1D31">
        <w:t>Environment</w:t>
      </w:r>
      <w:r w:rsidR="009B598E" w:rsidRPr="002F1D31">
        <w:t>,</w:t>
      </w:r>
      <w:r w:rsidR="00F831F1" w:rsidRPr="002F1D31">
        <w:t xml:space="preserve"> </w:t>
      </w:r>
      <w:r w:rsidR="009B598E" w:rsidRPr="002F1D31">
        <w:t>PHP,</w:t>
      </w:r>
      <w:r w:rsidR="00985D11">
        <w:t xml:space="preserve"> </w:t>
      </w:r>
      <w:r w:rsidR="00F831F1" w:rsidRPr="002F1D31">
        <w:t>Android Development</w:t>
      </w:r>
      <w:r w:rsidR="00A00501" w:rsidRPr="002F1D31">
        <w:t>, XML, XSL</w:t>
      </w:r>
      <w:r w:rsidR="00DC3B08" w:rsidRPr="002F1D31">
        <w:t>T with J</w:t>
      </w:r>
      <w:r w:rsidR="006D3B06" w:rsidRPr="002F1D31">
        <w:t>ava,</w:t>
      </w:r>
      <w:r w:rsidR="00CA66FB" w:rsidRPr="002F1D31">
        <w:t xml:space="preserve"> HTML, CSS, J</w:t>
      </w:r>
      <w:r w:rsidR="00517C08" w:rsidRPr="002F1D31">
        <w:t>ava</w:t>
      </w:r>
      <w:r w:rsidR="00CA66FB" w:rsidRPr="002F1D31">
        <w:t>S</w:t>
      </w:r>
      <w:r w:rsidR="00517C08" w:rsidRPr="002F1D31">
        <w:t>cript</w:t>
      </w:r>
      <w:r w:rsidR="00CA66FB" w:rsidRPr="002F1D31">
        <w:t>,</w:t>
      </w:r>
      <w:r w:rsidR="00517C08" w:rsidRPr="002F1D31">
        <w:t xml:space="preserve"> </w:t>
      </w:r>
      <w:r w:rsidR="00973D2B" w:rsidRPr="002F1D31">
        <w:t>Eclipse</w:t>
      </w:r>
      <w:r w:rsidR="00517C08" w:rsidRPr="002F1D31">
        <w:t>, NetBeans</w:t>
      </w:r>
    </w:p>
    <w:p w14:paraId="4FEE6DF4" w14:textId="77777777" w:rsidR="00973D2B" w:rsidRPr="00985D11" w:rsidRDefault="00973D2B" w:rsidP="00973D2B">
      <w:pPr>
        <w:ind w:left="1065" w:hanging="1065"/>
        <w:rPr>
          <w:sz w:val="28"/>
          <w:szCs w:val="28"/>
        </w:rPr>
      </w:pPr>
    </w:p>
    <w:p w14:paraId="23E136C0" w14:textId="37E65E4A" w:rsidR="002F1D31" w:rsidRDefault="00977F78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t>W</w:t>
      </w:r>
      <w:r w:rsidR="00625CAC" w:rsidRPr="00985D11">
        <w:rPr>
          <w:b/>
          <w:sz w:val="28"/>
          <w:szCs w:val="28"/>
        </w:rPr>
        <w:t>eb Development</w:t>
      </w:r>
      <w:r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Pr="00985D11">
        <w:rPr>
          <w:b/>
          <w:sz w:val="28"/>
          <w:szCs w:val="28"/>
        </w:rPr>
        <w:t>Experience:</w:t>
      </w:r>
    </w:p>
    <w:p w14:paraId="6D7BB465" w14:textId="77777777" w:rsidR="007E187A" w:rsidRDefault="007E187A">
      <w:pPr>
        <w:rPr>
          <w:b/>
          <w:sz w:val="28"/>
          <w:szCs w:val="28"/>
        </w:rPr>
      </w:pPr>
    </w:p>
    <w:p w14:paraId="55A5FF8F" w14:textId="16C8D5FC" w:rsidR="007E187A" w:rsidRDefault="007E187A" w:rsidP="007E187A">
      <w:pPr>
        <w:ind w:left="709"/>
      </w:pPr>
      <w:r>
        <w:t>MCLA Bike Share Program</w:t>
      </w:r>
      <w:r w:rsidRPr="002F1D31">
        <w:t xml:space="preserve"> </w:t>
      </w:r>
      <w:r>
        <w:t xml:space="preserve">     </w:t>
      </w:r>
      <w:r>
        <w:tab/>
      </w:r>
      <w:r>
        <w:tab/>
        <w:t xml:space="preserve">  North Adams, MA             </w:t>
      </w:r>
      <w:r>
        <w:tab/>
        <w:t xml:space="preserve">    </w:t>
      </w:r>
      <w:r>
        <w:tab/>
        <w:t xml:space="preserve">    Jan. 2014- May </w:t>
      </w:r>
      <w:r w:rsidRPr="002F1D31">
        <w:t>2014</w:t>
      </w:r>
    </w:p>
    <w:p w14:paraId="5C49FC52" w14:textId="77777777" w:rsidR="007E187A" w:rsidRPr="002F1D31" w:rsidRDefault="007E187A" w:rsidP="007E187A">
      <w:pPr>
        <w:ind w:left="709"/>
      </w:pPr>
      <w:r>
        <w:tab/>
      </w:r>
      <w:r w:rsidRPr="002F1D31">
        <w:rPr>
          <w:b/>
        </w:rPr>
        <w:t>Web Developer</w:t>
      </w:r>
    </w:p>
    <w:p w14:paraId="1D61BACB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Collaborated </w:t>
      </w:r>
      <w:r w:rsidRPr="002F1D31">
        <w:rPr>
          <w:szCs w:val="24"/>
        </w:rPr>
        <w:t xml:space="preserve">with the </w:t>
      </w:r>
      <w:r>
        <w:rPr>
          <w:szCs w:val="24"/>
        </w:rPr>
        <w:t xml:space="preserve">MCLA </w:t>
      </w:r>
      <w:r w:rsidRPr="002F1D31">
        <w:rPr>
          <w:szCs w:val="24"/>
        </w:rPr>
        <w:t>Bike Sh</w:t>
      </w:r>
      <w:r>
        <w:rPr>
          <w:szCs w:val="24"/>
        </w:rPr>
        <w:t xml:space="preserve">are Program to create an online </w:t>
      </w:r>
      <w:r w:rsidRPr="002F1D31">
        <w:rPr>
          <w:szCs w:val="24"/>
        </w:rPr>
        <w:t xml:space="preserve">safety </w:t>
      </w:r>
      <w:r>
        <w:rPr>
          <w:szCs w:val="24"/>
        </w:rPr>
        <w:t>certification</w:t>
      </w:r>
      <w:r w:rsidRPr="002F1D31">
        <w:rPr>
          <w:szCs w:val="24"/>
        </w:rPr>
        <w:t>.</w:t>
      </w:r>
    </w:p>
    <w:p w14:paraId="4947D1E4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Decreased the overhead needed for the certification process.</w:t>
      </w:r>
    </w:p>
    <w:p w14:paraId="634BF0FE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Increased visibility of the program to potential users.</w:t>
      </w:r>
    </w:p>
    <w:p w14:paraId="22FBD21F" w14:textId="77777777" w:rsidR="007E187A" w:rsidRP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hyperlink r:id="rId6" w:history="1">
        <w:r w:rsidRPr="00CF1F87">
          <w:rPr>
            <w:rStyle w:val="Hyperlink"/>
          </w:rPr>
          <w:t>http://enterprise.cs.mcla.edu/pkelly/BikeShare/</w:t>
        </w:r>
      </w:hyperlink>
    </w:p>
    <w:p w14:paraId="3DC47D61" w14:textId="360AC14A" w:rsidR="007E187A" w:rsidRPr="00985D11" w:rsidRDefault="007E187A">
      <w:pPr>
        <w:rPr>
          <w:b/>
          <w:sz w:val="28"/>
          <w:szCs w:val="28"/>
        </w:rPr>
      </w:pPr>
    </w:p>
    <w:p w14:paraId="564E8672" w14:textId="7D942BB5" w:rsidR="002F1D31" w:rsidRDefault="009A416F" w:rsidP="002F1D31">
      <w:pPr>
        <w:ind w:left="709"/>
      </w:pPr>
      <w:r>
        <w:t>BerkSites</w:t>
      </w:r>
      <w:r w:rsidR="002F1D31">
        <w:t xml:space="preserve"> </w:t>
      </w:r>
      <w:r w:rsidR="006B37B5">
        <w:tab/>
      </w:r>
      <w:r w:rsidR="006B37B5">
        <w:tab/>
      </w:r>
      <w:r w:rsidR="006B37B5">
        <w:tab/>
      </w:r>
      <w:r w:rsidR="006B37B5">
        <w:tab/>
      </w:r>
      <w:r w:rsidR="006B37B5">
        <w:tab/>
        <w:t xml:space="preserve"> </w:t>
      </w:r>
      <w:r w:rsidR="002F1D31">
        <w:t xml:space="preserve">North Adams, MA           </w:t>
      </w:r>
      <w:r w:rsidR="006B37B5">
        <w:tab/>
      </w:r>
      <w:r w:rsidR="006B37B5">
        <w:tab/>
      </w:r>
      <w:r w:rsidR="00B45687">
        <w:t xml:space="preserve">   </w:t>
      </w:r>
      <w:r w:rsidR="002F1D31" w:rsidRPr="002F1D31">
        <w:t>Feb</w:t>
      </w:r>
      <w:r>
        <w:t>.</w:t>
      </w:r>
      <w:r w:rsidR="002F1D31" w:rsidRPr="002F1D31">
        <w:t xml:space="preserve"> 2014- </w:t>
      </w:r>
      <w:r w:rsidR="00B45687">
        <w:t>May 2014</w:t>
      </w:r>
    </w:p>
    <w:p w14:paraId="385DB79D" w14:textId="5843B2D2" w:rsidR="00B45687" w:rsidRPr="00B45687" w:rsidRDefault="009A416F" w:rsidP="00B45687">
      <w:pPr>
        <w:ind w:left="709"/>
        <w:rPr>
          <w:b/>
        </w:rPr>
      </w:pPr>
      <w:r>
        <w:tab/>
      </w:r>
      <w:r w:rsidRPr="002F1D31">
        <w:rPr>
          <w:b/>
        </w:rPr>
        <w:t>Web Development Internship</w:t>
      </w:r>
    </w:p>
    <w:p w14:paraId="54819867" w14:textId="0959207F" w:rsidR="002F1D31" w:rsidRDefault="00985D11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Worked</w:t>
      </w:r>
      <w:r w:rsidR="00F4130A">
        <w:rPr>
          <w:szCs w:val="24"/>
        </w:rPr>
        <w:t xml:space="preserve"> on </w:t>
      </w:r>
      <w:r w:rsidR="008453D7">
        <w:rPr>
          <w:szCs w:val="24"/>
        </w:rPr>
        <w:t xml:space="preserve">a team </w:t>
      </w:r>
      <w:r w:rsidR="009A416F">
        <w:rPr>
          <w:szCs w:val="24"/>
        </w:rPr>
        <w:t xml:space="preserve">of 5 </w:t>
      </w:r>
      <w:r w:rsidR="008453D7">
        <w:rPr>
          <w:szCs w:val="24"/>
        </w:rPr>
        <w:t>to design</w:t>
      </w:r>
      <w:r w:rsidR="002F1D31" w:rsidRPr="002F1D31">
        <w:rPr>
          <w:szCs w:val="24"/>
        </w:rPr>
        <w:t xml:space="preserve"> </w:t>
      </w:r>
      <w:bookmarkStart w:id="0" w:name="_GoBack"/>
      <w:bookmarkEnd w:id="0"/>
      <w:r w:rsidR="008453D7">
        <w:rPr>
          <w:szCs w:val="24"/>
        </w:rPr>
        <w:t>a</w:t>
      </w:r>
      <w:r w:rsidR="002F1D31" w:rsidRPr="002F1D31">
        <w:rPr>
          <w:szCs w:val="24"/>
        </w:rPr>
        <w:t xml:space="preserve"> website using </w:t>
      </w:r>
      <w:r w:rsidR="008453D7">
        <w:rPr>
          <w:szCs w:val="24"/>
        </w:rPr>
        <w:t xml:space="preserve">PHP and </w:t>
      </w:r>
      <w:r w:rsidR="002F1D31" w:rsidRPr="002F1D31">
        <w:rPr>
          <w:szCs w:val="24"/>
        </w:rPr>
        <w:t>the CodeIgniter framework.</w:t>
      </w:r>
    </w:p>
    <w:p w14:paraId="34C88962" w14:textId="7CA26D34" w:rsidR="00B45687" w:rsidRDefault="00B45687" w:rsidP="00B45687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Conducted interviews with possible users to get their input on the website’s current features.</w:t>
      </w:r>
    </w:p>
    <w:p w14:paraId="2465A636" w14:textId="4708DE30" w:rsidR="007E187A" w:rsidRDefault="00D77E17" w:rsidP="007E187A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Planned the supporting database in MySQL and programmed the required classes to access the database efficiently.</w:t>
      </w:r>
    </w:p>
    <w:p w14:paraId="3A40A1FE" w14:textId="77777777" w:rsidR="007E187A" w:rsidRPr="007E187A" w:rsidRDefault="007E187A" w:rsidP="007E187A">
      <w:pPr>
        <w:pStyle w:val="ListParagraph"/>
        <w:ind w:left="2138"/>
        <w:rPr>
          <w:szCs w:val="24"/>
        </w:rPr>
      </w:pPr>
    </w:p>
    <w:p w14:paraId="68F4F490" w14:textId="135221E3" w:rsidR="00DF6530" w:rsidRDefault="00DF6530" w:rsidP="00DF6530">
      <w:r w:rsidRPr="002F1D31">
        <w:rPr>
          <w:rFonts w:eastAsia="Times New Roman" w:cs="Times New Roman"/>
          <w:b/>
        </w:rPr>
        <w:tab/>
      </w:r>
      <w:r w:rsidR="006B37B5">
        <w:t>Verizon</w:t>
      </w:r>
      <w:r w:rsidRPr="002F1D31">
        <w:rPr>
          <w:rFonts w:eastAsia="Times New Roman" w:cs="Times New Roman"/>
        </w:rPr>
        <w:t xml:space="preserve"> </w:t>
      </w:r>
      <w:r w:rsidR="006B37B5">
        <w:rPr>
          <w:rFonts w:eastAsia="Times New Roman" w:cs="Times New Roman"/>
        </w:rPr>
        <w:t xml:space="preserve">                                                           </w:t>
      </w:r>
      <w:r w:rsidRPr="002F1D31">
        <w:t>Waltham,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="00172502">
        <w:rPr>
          <w:rFonts w:eastAsia="Times New Roman" w:cs="Times New Roman"/>
        </w:rPr>
        <w:t xml:space="preserve">            </w:t>
      </w:r>
      <w:r w:rsidR="006B37B5">
        <w:rPr>
          <w:rFonts w:eastAsia="Times New Roman" w:cs="Times New Roman"/>
        </w:rPr>
        <w:tab/>
      </w:r>
      <w:r w:rsidR="006B37B5">
        <w:rPr>
          <w:rFonts w:eastAsia="Times New Roman" w:cs="Times New Roman"/>
        </w:rPr>
        <w:tab/>
        <w:t xml:space="preserve">  </w:t>
      </w:r>
      <w:r w:rsidR="00E84438" w:rsidRPr="002F1D31">
        <w:t>June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2013-</w:t>
      </w:r>
      <w:r w:rsidR="00E2050F" w:rsidRPr="002F1D31">
        <w:t>Aug,</w:t>
      </w:r>
      <w:r w:rsidR="00172502">
        <w:t xml:space="preserve"> </w:t>
      </w:r>
      <w:r w:rsidR="00E2050F" w:rsidRPr="002F1D31">
        <w:t>2013</w:t>
      </w:r>
    </w:p>
    <w:p w14:paraId="2FE923E7" w14:textId="205B77C0" w:rsidR="006B37B5" w:rsidRPr="002F1D31" w:rsidRDefault="006B37B5" w:rsidP="00DF6530">
      <w:r>
        <w:tab/>
      </w:r>
      <w:r>
        <w:tab/>
      </w:r>
      <w:r w:rsidRPr="002F1D31">
        <w:rPr>
          <w:b/>
        </w:rPr>
        <w:t>Technology Intern with Redbox Instant</w:t>
      </w:r>
    </w:p>
    <w:p w14:paraId="185725EF" w14:textId="51911260" w:rsidR="00DF6530" w:rsidRPr="002F1D31" w:rsidRDefault="00214C64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</w:pPr>
      <w:r>
        <w:t xml:space="preserve">Collaborated </w:t>
      </w:r>
      <w:r w:rsidR="00DF6530" w:rsidRPr="002F1D31">
        <w:t xml:space="preserve">to create </w:t>
      </w:r>
      <w:r w:rsidR="008C4EED" w:rsidRPr="002F1D31">
        <w:t xml:space="preserve">a user-friendly interface for </w:t>
      </w:r>
      <w:r w:rsidR="00DF6530" w:rsidRPr="002F1D31">
        <w:t>data manipulation in a web based application</w:t>
      </w:r>
      <w:r w:rsidR="004E6E84" w:rsidRPr="002F1D31">
        <w:t>.</w:t>
      </w:r>
    </w:p>
    <w:p w14:paraId="0F0B7379" w14:textId="295DB488" w:rsidR="00D20E45" w:rsidRPr="002F1D31" w:rsidRDefault="00DF6530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 w:rsidRPr="002F1D31">
        <w:t>Created an efficient sorting and paging algorithm for a web based applicatio</w:t>
      </w:r>
      <w:r w:rsidR="004E6E84" w:rsidRPr="002F1D31">
        <w:t>n.</w:t>
      </w:r>
    </w:p>
    <w:p w14:paraId="22B5FCAD" w14:textId="5B71B5D5" w:rsidR="008D26FA" w:rsidRPr="002F1D31" w:rsidRDefault="00E96CA6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>
        <w:t>Built the application in</w:t>
      </w:r>
      <w:r w:rsidR="00A00501" w:rsidRPr="002F1D31">
        <w:t xml:space="preserve"> </w:t>
      </w:r>
      <w:r w:rsidR="00E073F6" w:rsidRPr="002F1D31">
        <w:t xml:space="preserve">Java with </w:t>
      </w:r>
      <w:r w:rsidR="00A00501" w:rsidRPr="002F1D31">
        <w:t>JSP</w:t>
      </w:r>
      <w:r w:rsidR="00E073F6" w:rsidRPr="002F1D31">
        <w:t xml:space="preserve"> technology.</w:t>
      </w:r>
    </w:p>
    <w:p w14:paraId="70468C2A" w14:textId="77777777" w:rsidR="002F1D31" w:rsidRPr="00985D11" w:rsidRDefault="002F1D31" w:rsidP="002F1D31">
      <w:pPr>
        <w:ind w:left="1429"/>
        <w:rPr>
          <w:b/>
          <w:sz w:val="28"/>
          <w:szCs w:val="28"/>
        </w:rPr>
      </w:pPr>
    </w:p>
    <w:p w14:paraId="5977B828" w14:textId="79C9EDFE" w:rsidR="002F1D31" w:rsidRPr="00985D11" w:rsidRDefault="00587EBE" w:rsidP="0095403A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t xml:space="preserve">Teaching </w:t>
      </w:r>
      <w:r w:rsidR="00977F78" w:rsidRPr="00985D11">
        <w:rPr>
          <w:b/>
          <w:sz w:val="28"/>
          <w:szCs w:val="28"/>
        </w:rPr>
        <w:t>Experience</w:t>
      </w:r>
      <w:r w:rsidRPr="00985D11">
        <w:rPr>
          <w:b/>
          <w:sz w:val="28"/>
          <w:szCs w:val="28"/>
        </w:rPr>
        <w:t>:</w:t>
      </w:r>
    </w:p>
    <w:p w14:paraId="60E0CF3D" w14:textId="42287D2B" w:rsidR="002F1D31" w:rsidRPr="002F1D31" w:rsidRDefault="00977F78" w:rsidP="00985D11">
      <w:pPr>
        <w:ind w:firstLine="709"/>
      </w:pPr>
      <w:r w:rsidRPr="002F1D31">
        <w:rPr>
          <w:b/>
        </w:rPr>
        <w:t>Teaching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Assistant</w:t>
      </w:r>
      <w:r w:rsidR="00991C05" w:rsidRPr="002F1D31">
        <w:rPr>
          <w:b/>
        </w:rPr>
        <w:t xml:space="preserve">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="001D4E6B" w:rsidRPr="002F1D31">
        <w:t xml:space="preserve">MA             </w:t>
      </w:r>
      <w:r w:rsidR="00991C05" w:rsidRPr="002F1D31">
        <w:tab/>
        <w:t xml:space="preserve">            </w:t>
      </w:r>
      <w:r w:rsidR="00B94B5C">
        <w:t xml:space="preserve">   </w:t>
      </w:r>
      <w:r w:rsidR="00440DC4">
        <w:t>Sept.</w:t>
      </w:r>
      <w:r w:rsidR="001D4E6B" w:rsidRPr="002F1D31">
        <w:t xml:space="preserve"> 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2B7B48E7" w14:textId="2656A3FA" w:rsidR="002F1D31" w:rsidRPr="002F1D31" w:rsidRDefault="0095403A" w:rsidP="00985D11">
      <w:pPr>
        <w:ind w:firstLine="709"/>
      </w:pPr>
      <w:r w:rsidRPr="002F1D31">
        <w:rPr>
          <w:b/>
        </w:rPr>
        <w:t>Supplemental Instructor Java I</w:t>
      </w:r>
      <w:r w:rsidR="006F66A0">
        <w:rPr>
          <w:b/>
        </w:rPr>
        <w:t>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="002F1D31">
        <w:t>MCLA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</w:t>
      </w:r>
      <w:r w:rsidRPr="002F1D31">
        <w:t>North 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tab/>
        <w:t xml:space="preserve">              </w:t>
      </w:r>
      <w:r w:rsidR="009A416F">
        <w:tab/>
        <w:t xml:space="preserve">    </w:t>
      </w:r>
      <w:r w:rsidR="00440DC4">
        <w:t xml:space="preserve"> Jan.</w:t>
      </w:r>
      <w:r w:rsidRPr="002F1D31">
        <w:t>2013-May,</w:t>
      </w:r>
      <w:r w:rsidRPr="002F1D31">
        <w:rPr>
          <w:rFonts w:eastAsia="Times New Roman" w:cs="Times New Roman"/>
        </w:rPr>
        <w:t xml:space="preserve"> </w:t>
      </w:r>
      <w:r w:rsidRPr="002F1D31">
        <w:t>2013</w:t>
      </w:r>
    </w:p>
    <w:p w14:paraId="65D94209" w14:textId="0084C0AE" w:rsidR="0095403A" w:rsidRDefault="0095403A" w:rsidP="00985D11">
      <w:pPr>
        <w:ind w:firstLine="709"/>
      </w:pPr>
      <w:r w:rsidRPr="002F1D31">
        <w:rPr>
          <w:b/>
        </w:rPr>
        <w:t>Tutor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       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rPr>
          <w:rFonts w:eastAsia="Times New Roman" w:cs="Times New Roman"/>
        </w:rPr>
        <w:t xml:space="preserve">            </w:t>
      </w:r>
      <w:r w:rsidRPr="002F1D31">
        <w:rPr>
          <w:rFonts w:eastAsia="Times New Roman" w:cs="Times New Roman"/>
        </w:rPr>
        <w:tab/>
        <w:t xml:space="preserve">               </w:t>
      </w:r>
      <w:r w:rsidRPr="002F1D31">
        <w:t>S</w:t>
      </w:r>
      <w:r w:rsidR="00440DC4">
        <w:t>ept.</w:t>
      </w:r>
      <w:r w:rsidRPr="002F1D31">
        <w:rPr>
          <w:rFonts w:eastAsia="Times New Roman" w:cs="Times New Roman"/>
        </w:rPr>
        <w:t xml:space="preserve"> </w:t>
      </w:r>
      <w:r w:rsidRPr="002F1D31">
        <w:t>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4AF728F1" w14:textId="77777777" w:rsidR="00985D11" w:rsidRDefault="00985D11" w:rsidP="00985D11">
      <w:pPr>
        <w:rPr>
          <w:b/>
          <w:sz w:val="28"/>
          <w:szCs w:val="28"/>
        </w:rPr>
      </w:pPr>
    </w:p>
    <w:p w14:paraId="26EFF608" w14:textId="6C2D80BF" w:rsidR="00587EBE" w:rsidRPr="00985D11" w:rsidRDefault="00587EBE" w:rsidP="00587EBE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t>Extracurricular Experience:</w:t>
      </w:r>
    </w:p>
    <w:p w14:paraId="4859FBC0" w14:textId="64DD80FD" w:rsidR="006B37B5" w:rsidRDefault="00587EBE" w:rsidP="009A416F">
      <w:r>
        <w:rPr>
          <w:b/>
        </w:rPr>
        <w:tab/>
      </w:r>
      <w:r w:rsidR="009A416F" w:rsidRPr="002F1D31">
        <w:rPr>
          <w:b/>
        </w:rPr>
        <w:t>Treasurer</w:t>
      </w:r>
      <w:r w:rsidR="009A416F" w:rsidRPr="002F1D31">
        <w:t>,</w:t>
      </w:r>
      <w:r w:rsidR="00B94B5C">
        <w:rPr>
          <w:rFonts w:eastAsia="Times New Roman" w:cs="Times New Roman"/>
        </w:rPr>
        <w:t xml:space="preserve"> MCLA Computer Society</w:t>
      </w:r>
      <w:r w:rsidR="009A416F"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</w:t>
      </w:r>
      <w:r w:rsidR="009A416F" w:rsidRPr="002F1D31">
        <w:t>North Adams,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MA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ab/>
        <w:t xml:space="preserve">         </w:t>
      </w:r>
      <w:r w:rsidR="009A416F" w:rsidRPr="002F1D31">
        <w:tab/>
        <w:t xml:space="preserve">  </w:t>
      </w:r>
      <w:r w:rsidR="00B94B5C">
        <w:t xml:space="preserve">             </w:t>
      </w:r>
      <w:r w:rsidR="00440DC4">
        <w:t>Sept.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2013-</w:t>
      </w:r>
      <w:r w:rsidR="00440DC4">
        <w:t>May 2014</w:t>
      </w:r>
    </w:p>
    <w:p w14:paraId="117CEBB0" w14:textId="5026291E" w:rsidR="00640BF9" w:rsidRDefault="00640BF9" w:rsidP="009A416F">
      <w:r>
        <w:tab/>
      </w:r>
      <w:r w:rsidRPr="00640BF9">
        <w:rPr>
          <w:b/>
        </w:rPr>
        <w:t>President</w:t>
      </w:r>
      <w:r w:rsidR="00B94B5C">
        <w:t>, MCLA Computer Society             North Adams, MA</w:t>
      </w:r>
      <w:r w:rsidR="00B94B5C">
        <w:tab/>
      </w:r>
      <w:r w:rsidR="00B94B5C">
        <w:tab/>
        <w:t xml:space="preserve">               </w:t>
      </w:r>
      <w:r>
        <w:t>Sept. 2014-May 2015</w:t>
      </w:r>
    </w:p>
    <w:p w14:paraId="28B1189F" w14:textId="2D0A61B5" w:rsidR="00587EBE" w:rsidRPr="00587EBE" w:rsidRDefault="00587EBE" w:rsidP="00587EBE">
      <w:pPr>
        <w:rPr>
          <w:b/>
        </w:rPr>
      </w:pPr>
    </w:p>
    <w:p w14:paraId="706B2502" w14:textId="77777777" w:rsidR="002F1D31" w:rsidRPr="002F1D31" w:rsidRDefault="002F1D31" w:rsidP="0095403A">
      <w:pPr>
        <w:ind w:firstLine="709"/>
      </w:pPr>
    </w:p>
    <w:p w14:paraId="0D6524C6" w14:textId="23A22415" w:rsidR="0039633D" w:rsidRPr="002F1D31" w:rsidRDefault="0039633D">
      <w:r w:rsidRPr="00985D11">
        <w:rPr>
          <w:b/>
          <w:sz w:val="28"/>
          <w:szCs w:val="28"/>
        </w:rPr>
        <w:t>Interests:</w:t>
      </w:r>
      <w:r w:rsidR="001579BA" w:rsidRPr="002F1D31">
        <w:t xml:space="preserve">     </w:t>
      </w:r>
      <w:r w:rsidR="00985D11">
        <w:t>Skiing, Hi</w:t>
      </w:r>
      <w:r w:rsidR="00172502">
        <w:t xml:space="preserve">king, </w:t>
      </w:r>
      <w:r w:rsidR="00985D11">
        <w:t>Philosophy, P</w:t>
      </w:r>
      <w:r w:rsidRPr="002F1D31">
        <w:t>rogramming</w:t>
      </w:r>
      <w:r w:rsidR="00985D11">
        <w:t>, Stock Market</w:t>
      </w:r>
    </w:p>
    <w:sectPr w:rsidR="0039633D" w:rsidRPr="002F1D31" w:rsidSect="00625CAC">
      <w:pgSz w:w="12240" w:h="15840"/>
      <w:pgMar w:top="720" w:right="720" w:bottom="720" w:left="720" w:header="720" w:footer="720" w:gutter="0"/>
      <w:cols w:space="72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CC17557"/>
    <w:multiLevelType w:val="hybridMultilevel"/>
    <w:tmpl w:val="CC706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FE6DBA"/>
    <w:multiLevelType w:val="hybridMultilevel"/>
    <w:tmpl w:val="0C4063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09A6A4A"/>
    <w:multiLevelType w:val="hybridMultilevel"/>
    <w:tmpl w:val="B3CE98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73F61C8"/>
    <w:multiLevelType w:val="hybridMultilevel"/>
    <w:tmpl w:val="E2489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DF481C"/>
    <w:multiLevelType w:val="hybridMultilevel"/>
    <w:tmpl w:val="16EA510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0340E45"/>
    <w:multiLevelType w:val="hybridMultilevel"/>
    <w:tmpl w:val="2E1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AE6A07"/>
    <w:multiLevelType w:val="hybridMultilevel"/>
    <w:tmpl w:val="A2925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97C41C4"/>
    <w:multiLevelType w:val="hybridMultilevel"/>
    <w:tmpl w:val="E500AC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5AEB4229"/>
    <w:multiLevelType w:val="hybridMultilevel"/>
    <w:tmpl w:val="6568BC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C95320D"/>
    <w:multiLevelType w:val="hybridMultilevel"/>
    <w:tmpl w:val="968A9F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16"/>
  </w:num>
  <w:num w:numId="13">
    <w:abstractNumId w:val="15"/>
  </w:num>
  <w:num w:numId="14">
    <w:abstractNumId w:val="13"/>
  </w:num>
  <w:num w:numId="15">
    <w:abstractNumId w:val="1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18"/>
    <w:rsid w:val="000551C8"/>
    <w:rsid w:val="000C7C6D"/>
    <w:rsid w:val="00115AA7"/>
    <w:rsid w:val="00123B62"/>
    <w:rsid w:val="001579BA"/>
    <w:rsid w:val="00172502"/>
    <w:rsid w:val="001D4E6B"/>
    <w:rsid w:val="001D588C"/>
    <w:rsid w:val="001F2B30"/>
    <w:rsid w:val="00214C64"/>
    <w:rsid w:val="00280404"/>
    <w:rsid w:val="002C526E"/>
    <w:rsid w:val="002D5A61"/>
    <w:rsid w:val="002F1D31"/>
    <w:rsid w:val="0034776E"/>
    <w:rsid w:val="00386E21"/>
    <w:rsid w:val="0039633D"/>
    <w:rsid w:val="003B3A57"/>
    <w:rsid w:val="00440DC4"/>
    <w:rsid w:val="0044458E"/>
    <w:rsid w:val="004A4F80"/>
    <w:rsid w:val="004D57DF"/>
    <w:rsid w:val="004E6E84"/>
    <w:rsid w:val="00510D7C"/>
    <w:rsid w:val="00517C08"/>
    <w:rsid w:val="00544494"/>
    <w:rsid w:val="00556ABB"/>
    <w:rsid w:val="00587EBE"/>
    <w:rsid w:val="005B1CB0"/>
    <w:rsid w:val="005D6626"/>
    <w:rsid w:val="0061520E"/>
    <w:rsid w:val="00625CAC"/>
    <w:rsid w:val="00640BF9"/>
    <w:rsid w:val="006521F4"/>
    <w:rsid w:val="006B37B5"/>
    <w:rsid w:val="006D3B06"/>
    <w:rsid w:val="006E1065"/>
    <w:rsid w:val="006F66A0"/>
    <w:rsid w:val="007035FA"/>
    <w:rsid w:val="00706F18"/>
    <w:rsid w:val="00723C08"/>
    <w:rsid w:val="00741110"/>
    <w:rsid w:val="00746510"/>
    <w:rsid w:val="007C2FDB"/>
    <w:rsid w:val="007C5059"/>
    <w:rsid w:val="007E187A"/>
    <w:rsid w:val="007E4E34"/>
    <w:rsid w:val="00823404"/>
    <w:rsid w:val="008453D7"/>
    <w:rsid w:val="00884C0E"/>
    <w:rsid w:val="008C4EED"/>
    <w:rsid w:val="008D26FA"/>
    <w:rsid w:val="009000CA"/>
    <w:rsid w:val="009469EE"/>
    <w:rsid w:val="0095403A"/>
    <w:rsid w:val="00973D2B"/>
    <w:rsid w:val="00977F78"/>
    <w:rsid w:val="00985D11"/>
    <w:rsid w:val="00991C05"/>
    <w:rsid w:val="009A25EF"/>
    <w:rsid w:val="009A416F"/>
    <w:rsid w:val="009A69FC"/>
    <w:rsid w:val="009B598E"/>
    <w:rsid w:val="009D76DE"/>
    <w:rsid w:val="00A00501"/>
    <w:rsid w:val="00A10DC4"/>
    <w:rsid w:val="00A1358E"/>
    <w:rsid w:val="00A34CBF"/>
    <w:rsid w:val="00A37183"/>
    <w:rsid w:val="00A4492E"/>
    <w:rsid w:val="00A55F60"/>
    <w:rsid w:val="00A73392"/>
    <w:rsid w:val="00AB6E3E"/>
    <w:rsid w:val="00AC5C16"/>
    <w:rsid w:val="00B12C32"/>
    <w:rsid w:val="00B23AE3"/>
    <w:rsid w:val="00B45687"/>
    <w:rsid w:val="00B77E00"/>
    <w:rsid w:val="00B86117"/>
    <w:rsid w:val="00B94B5C"/>
    <w:rsid w:val="00BB3619"/>
    <w:rsid w:val="00BD2E63"/>
    <w:rsid w:val="00BD7EB5"/>
    <w:rsid w:val="00BE4F03"/>
    <w:rsid w:val="00C34FC9"/>
    <w:rsid w:val="00CA66FB"/>
    <w:rsid w:val="00CE24DC"/>
    <w:rsid w:val="00D20E45"/>
    <w:rsid w:val="00D77E17"/>
    <w:rsid w:val="00DC3B08"/>
    <w:rsid w:val="00DE5F63"/>
    <w:rsid w:val="00DF6530"/>
    <w:rsid w:val="00E073F6"/>
    <w:rsid w:val="00E2050F"/>
    <w:rsid w:val="00E265B7"/>
    <w:rsid w:val="00E47FFC"/>
    <w:rsid w:val="00E56C7F"/>
    <w:rsid w:val="00E84087"/>
    <w:rsid w:val="00E84438"/>
    <w:rsid w:val="00E96CA6"/>
    <w:rsid w:val="00EB4EA2"/>
    <w:rsid w:val="00EE0A57"/>
    <w:rsid w:val="00EF1E2D"/>
    <w:rsid w:val="00EF61FC"/>
    <w:rsid w:val="00F4130A"/>
    <w:rsid w:val="00F831F1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7F481F"/>
  <w15:docId w15:val="{FF162AAB-9273-4504-B4E7-42649DA3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D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A6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A61"/>
    <w:rPr>
      <w:rFonts w:eastAsia="SimSu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A61"/>
    <w:rPr>
      <w:rFonts w:eastAsia="SimSun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61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8040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00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terprise.cs.mcla.edu/pkelly/BikeSha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841FE-215D-49B5-88A4-BBAF240D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Patrick Kelly</cp:lastModifiedBy>
  <cp:revision>5</cp:revision>
  <cp:lastPrinted>2014-07-24T20:14:00Z</cp:lastPrinted>
  <dcterms:created xsi:type="dcterms:W3CDTF">2014-07-27T19:28:00Z</dcterms:created>
  <dcterms:modified xsi:type="dcterms:W3CDTF">2014-07-27T19:48:00Z</dcterms:modified>
</cp:coreProperties>
</file>